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86" w:rsidRDefault="003E6F86">
      <w:pPr>
        <w:spacing w:before="9" w:line="140" w:lineRule="exact"/>
        <w:rPr>
          <w:sz w:val="15"/>
          <w:szCs w:val="15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18" w:line="671" w:lineRule="auto"/>
        <w:ind w:left="3231" w:right="4392" w:firstLine="960"/>
        <w:rPr>
          <w:sz w:val="32"/>
          <w:szCs w:val="32"/>
        </w:rPr>
      </w:pPr>
      <w:r>
        <w:rPr>
          <w:sz w:val="32"/>
          <w:szCs w:val="32"/>
        </w:rPr>
        <w:t>A S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</w:t>
      </w:r>
      <w:r>
        <w:rPr>
          <w:spacing w:val="-11"/>
          <w:sz w:val="32"/>
          <w:szCs w:val="32"/>
        </w:rPr>
        <w:t xml:space="preserve"> </w:t>
      </w:r>
      <w:proofErr w:type="gramStart"/>
      <w:r w:rsidR="006E19AC">
        <w:rPr>
          <w:sz w:val="32"/>
          <w:szCs w:val="32"/>
        </w:rPr>
        <w:t>r</w:t>
      </w:r>
      <w:r>
        <w:rPr>
          <w:sz w:val="32"/>
          <w:szCs w:val="32"/>
        </w:rPr>
        <w:t>ep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rt</w:t>
      </w:r>
      <w:proofErr w:type="gramEnd"/>
    </w:p>
    <w:p w:rsidR="003E6F86" w:rsidRDefault="00D76FF7">
      <w:pPr>
        <w:spacing w:before="22"/>
        <w:ind w:left="4069" w:right="5042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On</w:t>
      </w:r>
    </w:p>
    <w:p w:rsidR="003E6F86" w:rsidRDefault="003E6F86">
      <w:pPr>
        <w:spacing w:before="6" w:line="100" w:lineRule="exact"/>
        <w:rPr>
          <w:sz w:val="10"/>
          <w:szCs w:val="10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ind w:left="2807"/>
        <w:rPr>
          <w:b/>
          <w:sz w:val="36"/>
          <w:szCs w:val="36"/>
        </w:rPr>
      </w:pPr>
      <w:r>
        <w:rPr>
          <w:b/>
          <w:sz w:val="36"/>
          <w:szCs w:val="36"/>
        </w:rPr>
        <w:t>Qua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tum Com</w:t>
      </w:r>
      <w:r>
        <w:rPr>
          <w:b/>
          <w:spacing w:val="-1"/>
          <w:sz w:val="36"/>
          <w:szCs w:val="36"/>
        </w:rPr>
        <w:t>p</w:t>
      </w:r>
      <w:r>
        <w:rPr>
          <w:b/>
          <w:sz w:val="36"/>
          <w:szCs w:val="36"/>
        </w:rPr>
        <w:t>uti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g</w:t>
      </w:r>
    </w:p>
    <w:p w:rsidR="006E19AC" w:rsidRDefault="006E19AC">
      <w:pPr>
        <w:ind w:left="2807"/>
        <w:rPr>
          <w:sz w:val="36"/>
          <w:szCs w:val="36"/>
        </w:rPr>
      </w:pPr>
    </w:p>
    <w:p w:rsidR="003E6F86" w:rsidRDefault="00D76FF7">
      <w:pPr>
        <w:spacing w:line="260" w:lineRule="exact"/>
        <w:ind w:left="192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fulfi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of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ree</w:t>
      </w:r>
    </w:p>
    <w:p w:rsidR="003E6F86" w:rsidRDefault="00D76FF7">
      <w:pPr>
        <w:ind w:left="1573"/>
        <w:rPr>
          <w:sz w:val="24"/>
          <w:szCs w:val="24"/>
        </w:rPr>
      </w:pP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6E19AC" w:rsidRDefault="006E19AC" w:rsidP="006E19AC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3E6F86" w:rsidRDefault="003E6F86">
      <w:pPr>
        <w:ind w:left="505"/>
        <w:sectPr w:rsidR="003E6F86" w:rsidSect="006E19AC">
          <w:headerReference w:type="default" r:id="rId7"/>
          <w:footerReference w:type="default" r:id="rId8"/>
          <w:pgSz w:w="11920" w:h="16840"/>
          <w:pgMar w:top="1360" w:right="64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D76FF7">
      <w:pPr>
        <w:spacing w:before="64"/>
        <w:ind w:left="2575" w:right="2504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lastRenderedPageBreak/>
        <w:t>W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H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’S</w:t>
      </w:r>
      <w:r>
        <w:rPr>
          <w:rFonts w:ascii="Monotype Corsiva" w:eastAsia="Monotype Corsiva" w:hAnsi="Monotype Corsiva" w:cs="Monotype Corsiva"/>
          <w:i/>
          <w:spacing w:val="-8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3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COM</w:t>
      </w:r>
      <w:r>
        <w:rPr>
          <w:rFonts w:ascii="Monotype Corsiva" w:eastAsia="Monotype Corsiva" w:hAnsi="Monotype Corsiva" w:cs="Monotype Corsiva"/>
          <w:i/>
          <w:spacing w:val="3"/>
          <w:w w:val="99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?</w:t>
      </w:r>
    </w:p>
    <w:p w:rsidR="003E6F86" w:rsidRDefault="00D76FF7">
      <w:pPr>
        <w:spacing w:before="1"/>
        <w:ind w:left="3970" w:right="3893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intro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d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ction</w:t>
      </w:r>
    </w:p>
    <w:p w:rsidR="003E6F86" w:rsidRDefault="003E6F86">
      <w:pPr>
        <w:spacing w:line="200" w:lineRule="exact"/>
      </w:pPr>
    </w:p>
    <w:p w:rsidR="003E6F86" w:rsidRDefault="003E6F86">
      <w:pPr>
        <w:spacing w:before="17" w:line="240" w:lineRule="exact"/>
        <w:rPr>
          <w:sz w:val="24"/>
          <w:szCs w:val="24"/>
        </w:rPr>
      </w:pPr>
    </w:p>
    <w:p w:rsidR="003E6F86" w:rsidRDefault="00D76FF7">
      <w:pPr>
        <w:spacing w:line="359" w:lineRule="auto"/>
        <w:ind w:left="192" w:right="7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somethi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that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 xml:space="preserve"> 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long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idea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ome.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 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sort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 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on?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sort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ful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ts?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 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1936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icit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ld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compute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hine.</w:t>
      </w:r>
    </w:p>
    <w:p w:rsidR="003E6F86" w:rsidRDefault="003E6F86">
      <w:pPr>
        <w:spacing w:before="8" w:line="100" w:lineRule="exact"/>
        <w:rPr>
          <w:sz w:val="10"/>
          <w:szCs w:val="10"/>
        </w:rPr>
      </w:pPr>
    </w:p>
    <w:p w:rsidR="003E6F86" w:rsidRDefault="00D76FF7">
      <w:pPr>
        <w:spacing w:line="360" w:lineRule="auto"/>
        <w:ind w:left="192" w:right="6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1936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lse.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5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 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mos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theo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 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 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trivi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t-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's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fec</w:t>
      </w:r>
      <w:r>
        <w:rPr>
          <w:sz w:val="24"/>
          <w:szCs w:val="24"/>
        </w:rPr>
        <w:t>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(like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rons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tunneling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rs)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st.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bble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 qu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the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 xml:space="preserve">uli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inciple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holds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pse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rin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kind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ts.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much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</w:t>
      </w:r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Pr="006E19AC" w:rsidRDefault="00D76FF7" w:rsidP="006E19AC">
      <w:pPr>
        <w:spacing w:line="360" w:lineRule="auto"/>
        <w:ind w:left="192" w:right="72"/>
        <w:jc w:val="both"/>
        <w:rPr>
          <w:spacing w:val="6"/>
          <w:sz w:val="24"/>
          <w:szCs w:val="24"/>
        </w:rPr>
        <w:sectPr w:rsidR="003E6F86" w:rsidRPr="006E19AC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The most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is</w:t>
      </w:r>
      <w:r>
        <w:rPr>
          <w:spacing w:val="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tum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"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(crud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spe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king)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not just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h,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8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"r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"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in.</w:t>
      </w:r>
      <w:r>
        <w:rPr>
          <w:spacing w:val="2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one of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be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la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trosp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")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ht.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whole 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 w:rsidR="006E19AC"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!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e), a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2"/>
          <w:sz w:val="24"/>
          <w:szCs w:val="24"/>
        </w:rPr>
        <w:t xml:space="preserve"> 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hine.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f that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point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mind begins to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le!</w:t>
      </w:r>
    </w:p>
    <w:p w:rsidR="003E6F86" w:rsidRDefault="00D76FF7">
      <w:pPr>
        <w:spacing w:before="64"/>
        <w:ind w:left="4100" w:right="4024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lastRenderedPageBreak/>
        <w:t>PR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IN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CI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E</w:t>
      </w:r>
    </w:p>
    <w:p w:rsidR="003E6F86" w:rsidRDefault="003E6F86">
      <w:pPr>
        <w:spacing w:before="14" w:line="260" w:lineRule="exact"/>
        <w:rPr>
          <w:sz w:val="26"/>
          <w:szCs w:val="26"/>
        </w:rPr>
      </w:pPr>
    </w:p>
    <w:p w:rsidR="003E6F86" w:rsidRDefault="00D76FF7">
      <w:pPr>
        <w:spacing w:line="359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fund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 of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 nu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 0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 1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tate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bit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r. 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 bit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qub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noted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0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1.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 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fer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(00, 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1, 10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11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E6F86" w:rsidRDefault="003E6F86">
      <w:pPr>
        <w:spacing w:line="200" w:lineRule="exact"/>
      </w:pPr>
    </w:p>
    <w:p w:rsidR="003E6F86" w:rsidRDefault="003E6F86">
      <w:pPr>
        <w:spacing w:before="20" w:line="200" w:lineRule="exact"/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</w:pPr>
      <w:r>
        <w:pict>
          <v:group id="_x0000_s1245" style="position:absolute;left:0;text-align:left;margin-left:477pt;margin-top:52.9pt;width:7.3pt;height:7.3pt;z-index:-1325;mso-position-horizontal-relative:page" coordorigin="9540,1058" coordsize="146,146">
            <v:shape id="_x0000_s1246" style="position:absolute;left:9540;top:1058;width:146;height:146" coordorigin="9540,1058" coordsize="146,146" path="m9564,1083r-12,15l9543,1116r-3,20l9540,1151r6,19l9558,1186r12,10l9588,1203r21,1l9627,1202r18,-8l9662,1180r12,-15l9682,1147r4,-20l9685,1112r-5,-19l9668,1077r-12,-9l9638,1060r-21,-2l9599,1061r-18,9l9564,1083xe" fillcolor="#1f487c" stroked="f">
              <v:path arrowok="t"/>
            </v:shape>
            <w10:wrap anchorx="page"/>
          </v:group>
        </w:pic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state</w:t>
      </w:r>
      <w:r>
        <w:rPr>
          <w:spacing w:val="3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3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nume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nt;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-qubit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four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l, n qub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 dem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2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x</w:t>
      </w:r>
      <w:r>
        <w:rPr>
          <w:sz w:val="16"/>
          <w:szCs w:val="16"/>
        </w:rPr>
        <w:t>p</w:t>
      </w:r>
      <w:proofErr w:type="spellEnd"/>
      <w:r>
        <w:rPr>
          <w:spacing w:val="4"/>
          <w:sz w:val="16"/>
          <w:szCs w:val="16"/>
        </w:rPr>
        <w:t xml:space="preserve"> </w:t>
      </w:r>
      <w:r>
        <w:rPr>
          <w:sz w:val="24"/>
          <w:szCs w:val="24"/>
        </w:rPr>
        <w:t>n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s, </w:t>
      </w:r>
      <w:r>
        <w:rPr>
          <w:sz w:val="24"/>
          <w:szCs w:val="24"/>
        </w:rPr>
        <w:t xml:space="preserve">which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50,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x</w:t>
      </w:r>
      <w:r>
        <w:rPr>
          <w:sz w:val="16"/>
          <w:szCs w:val="16"/>
        </w:rPr>
        <w:t>p</w:t>
      </w:r>
      <w:proofErr w:type="spellEnd"/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15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ribe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umber that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mens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 ph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—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  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rm </w:t>
      </w:r>
      <w:r>
        <w:rPr>
          <w:spacing w:val="2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l, 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E6F86" w:rsidRDefault="003E6F86">
      <w:pPr>
        <w:spacing w:before="4" w:line="100" w:lineRule="exact"/>
        <w:rPr>
          <w:sz w:val="11"/>
          <w:szCs w:val="11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ind w:left="505"/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D76FF7">
      <w:pPr>
        <w:spacing w:before="64"/>
        <w:ind w:left="3127" w:right="3051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lastRenderedPageBreak/>
        <w:t>Q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-2"/>
          <w:w w:val="99"/>
          <w:sz w:val="32"/>
          <w:szCs w:val="32"/>
        </w:rPr>
        <w:t>H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OL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Y</w:t>
      </w:r>
    </w:p>
    <w:p w:rsidR="003E6F86" w:rsidRDefault="003E6F86">
      <w:pPr>
        <w:spacing w:line="200" w:lineRule="exact"/>
      </w:pPr>
    </w:p>
    <w:p w:rsidR="003E6F86" w:rsidRDefault="003E6F86">
      <w:pPr>
        <w:spacing w:before="17" w:line="240" w:lineRule="exact"/>
        <w:rPr>
          <w:sz w:val="24"/>
          <w:szCs w:val="24"/>
        </w:rPr>
      </w:pPr>
    </w:p>
    <w:p w:rsidR="003E6F86" w:rsidRDefault="00D76FF7">
      <w:pPr>
        <w:spacing w:line="350" w:lineRule="auto"/>
        <w:ind w:left="192" w:right="66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that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 be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Koh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h of </w:t>
      </w:r>
      <w:r>
        <w:rPr>
          <w:spacing w:val="-1"/>
          <w:sz w:val="24"/>
          <w:szCs w:val="24"/>
        </w:rPr>
        <w:t>Ke</w:t>
      </w:r>
      <w:r>
        <w:rPr>
          <w:sz w:val="24"/>
          <w:szCs w:val="24"/>
        </w:rPr>
        <w:t>io Univ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sket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bluep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 be built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rent 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</w:t>
      </w:r>
      <w:r>
        <w:rPr>
          <w:spacing w:val="3"/>
          <w:sz w:val="24"/>
          <w:szCs w:val="24"/>
        </w:rPr>
        <w:t>s</w:t>
      </w:r>
      <w:hyperlink r:id="rId9" w:anchor="b1">
        <w:r>
          <w:rPr>
            <w:b/>
            <w:spacing w:val="1"/>
            <w:position w:val="11"/>
            <w:sz w:val="16"/>
            <w:szCs w:val="16"/>
          </w:rPr>
          <w:t>1</w:t>
        </w:r>
        <w:r>
          <w:rPr>
            <w:sz w:val="24"/>
            <w:szCs w:val="24"/>
          </w:rPr>
          <w:t>.</w:t>
        </w:r>
      </w:hyperlink>
    </w:p>
    <w:p w:rsidR="003E6F86" w:rsidRDefault="003E6F86">
      <w:pPr>
        <w:spacing w:before="18" w:line="260" w:lineRule="exact"/>
        <w:rPr>
          <w:sz w:val="26"/>
          <w:szCs w:val="26"/>
        </w:rPr>
      </w:pPr>
    </w:p>
    <w:p w:rsidR="003E6F86" w:rsidRDefault="00D76FF7">
      <w:pPr>
        <w:spacing w:line="359" w:lineRule="auto"/>
        <w:ind w:left="192" w:right="7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dus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ontrolling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rties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icon.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ico</w:t>
      </w:r>
      <w:r>
        <w:rPr>
          <w:spacing w:val="5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3E6F86" w:rsidRDefault="00D76FF7">
      <w:pPr>
        <w:spacing w:before="8" w:line="260" w:lineRule="exact"/>
        <w:ind w:left="192" w:right="4312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ea</w:t>
      </w:r>
      <w:r>
        <w:rPr>
          <w:position w:val="-1"/>
          <w:sz w:val="24"/>
          <w:szCs w:val="24"/>
        </w:rPr>
        <w:t>d st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rt ov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oth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s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mes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put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one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the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.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line="200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7" type="#_x0000_t75" style="position:absolute;margin-left:113.85pt;margin-top:1.4pt;width:239.05pt;height:224.25pt;z-index:-1">
            <v:imagedata r:id="rId10" o:title=""/>
          </v:shape>
        </w:pict>
      </w:r>
      <w:r>
        <w:rPr>
          <w:noProof/>
        </w:rPr>
        <w:pict>
          <v:shape id="_x0000_s1238" style="position:absolute;margin-left:126.65pt;margin-top:1.4pt;width:239.1pt;height:231.15pt;z-index:-1" coordorigin="4213,-4593" coordsize="4782,4623" path="m4213,30r4782,l8995,-4593r-4782,l4213,30xe" stroked="f">
            <v:path arrowok="t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1" w:line="220" w:lineRule="exact"/>
        <w:rPr>
          <w:sz w:val="22"/>
          <w:szCs w:val="22"/>
        </w:rPr>
      </w:pPr>
    </w:p>
    <w:p w:rsidR="003E6F86" w:rsidRDefault="006E19AC">
      <w:pPr>
        <w:spacing w:before="29" w:line="359" w:lineRule="auto"/>
        <w:ind w:left="2607" w:right="2493"/>
        <w:rPr>
          <w:sz w:val="24"/>
          <w:szCs w:val="24"/>
        </w:rPr>
      </w:pPr>
      <w:r>
        <w:rPr>
          <w:noProof/>
        </w:rPr>
        <w:pict>
          <v:shape id="_x0000_s1235" style="position:absolute;left:0;text-align:left;margin-left:126.65pt;margin-top:22.15pt;width:239.1pt;height:20.75pt;z-index:-1" coordorigin="4213,443" coordsize="4782,415" path="m4213,858r4782,l8995,443r-4782,l4213,858xe" fillcolor="#c00" stroked="f">
            <v:path arrowok="t"/>
          </v:shape>
        </w:pict>
      </w:r>
      <w:r>
        <w:rPr>
          <w:noProof/>
        </w:rPr>
        <w:pict>
          <v:shape id="_x0000_s1236" style="position:absolute;left:0;text-align:left;margin-left:126.65pt;margin-top:1.5pt;width:239.1pt;height:20.65pt;z-index:-1" coordorigin="4213,30" coordsize="4782,413" path="m4213,443r4782,l8995,30r-4782,l4213,443xe" fillcolor="#c00" stroked="f">
            <v:path arrowok="t"/>
          </v:shape>
        </w:pict>
      </w:r>
      <w:proofErr w:type="gramStart"/>
      <w:r w:rsidR="00D76FF7">
        <w:rPr>
          <w:b/>
          <w:color w:val="FFFFFF"/>
          <w:spacing w:val="1"/>
          <w:sz w:val="24"/>
          <w:szCs w:val="24"/>
        </w:rPr>
        <w:t>S</w:t>
      </w:r>
      <w:r w:rsidR="00D76FF7">
        <w:rPr>
          <w:b/>
          <w:color w:val="FFFFFF"/>
          <w:sz w:val="24"/>
          <w:szCs w:val="24"/>
        </w:rPr>
        <w:t>i</w:t>
      </w:r>
      <w:r w:rsidR="00D76FF7">
        <w:rPr>
          <w:b/>
          <w:color w:val="FFFFFF"/>
          <w:spacing w:val="1"/>
          <w:sz w:val="24"/>
          <w:szCs w:val="24"/>
        </w:rPr>
        <w:t>l</w:t>
      </w:r>
      <w:r w:rsidR="00D76FF7">
        <w:rPr>
          <w:b/>
          <w:color w:val="FFFFFF"/>
          <w:sz w:val="24"/>
          <w:szCs w:val="24"/>
        </w:rPr>
        <w:t xml:space="preserve">icon </w:t>
      </w:r>
      <w:r w:rsidR="00D76FF7">
        <w:rPr>
          <w:b/>
          <w:color w:val="FFFFFF"/>
          <w:spacing w:val="36"/>
          <w:sz w:val="24"/>
          <w:szCs w:val="24"/>
        </w:rPr>
        <w:t xml:space="preserve"> </w:t>
      </w:r>
      <w:r w:rsidR="00D76FF7">
        <w:rPr>
          <w:b/>
          <w:color w:val="FFFFFF"/>
          <w:sz w:val="24"/>
          <w:szCs w:val="24"/>
        </w:rPr>
        <w:t>t</w:t>
      </w:r>
      <w:r w:rsidR="00D76FF7">
        <w:rPr>
          <w:b/>
          <w:color w:val="FFFFFF"/>
          <w:spacing w:val="-2"/>
          <w:sz w:val="24"/>
          <w:szCs w:val="24"/>
        </w:rPr>
        <w:t>e</w:t>
      </w:r>
      <w:r w:rsidR="00D76FF7">
        <w:rPr>
          <w:b/>
          <w:color w:val="FFFFFF"/>
          <w:spacing w:val="-1"/>
          <w:sz w:val="24"/>
          <w:szCs w:val="24"/>
        </w:rPr>
        <w:t>c</w:t>
      </w:r>
      <w:r w:rsidR="00D76FF7">
        <w:rPr>
          <w:b/>
          <w:color w:val="FFFFFF"/>
          <w:spacing w:val="1"/>
          <w:sz w:val="24"/>
          <w:szCs w:val="24"/>
        </w:rPr>
        <w:t>hn</w:t>
      </w:r>
      <w:r w:rsidR="00D76FF7">
        <w:rPr>
          <w:b/>
          <w:color w:val="FFFFFF"/>
          <w:sz w:val="24"/>
          <w:szCs w:val="24"/>
        </w:rPr>
        <w:t>ology</w:t>
      </w:r>
      <w:proofErr w:type="gramEnd"/>
      <w:r w:rsidR="00D76FF7">
        <w:rPr>
          <w:b/>
          <w:color w:val="FFFFFF"/>
          <w:sz w:val="24"/>
          <w:szCs w:val="24"/>
        </w:rPr>
        <w:t xml:space="preserve"> </w:t>
      </w:r>
      <w:r w:rsidR="00D76FF7">
        <w:rPr>
          <w:b/>
          <w:color w:val="FFFFFF"/>
          <w:spacing w:val="36"/>
          <w:sz w:val="24"/>
          <w:szCs w:val="24"/>
        </w:rPr>
        <w:t xml:space="preserve"> </w:t>
      </w:r>
      <w:r w:rsidR="00D76FF7">
        <w:rPr>
          <w:b/>
          <w:color w:val="FFFFFF"/>
          <w:spacing w:val="1"/>
          <w:sz w:val="24"/>
          <w:szCs w:val="24"/>
        </w:rPr>
        <w:t>h</w:t>
      </w:r>
      <w:r w:rsidR="00D76FF7">
        <w:rPr>
          <w:b/>
          <w:color w:val="FFFFFF"/>
          <w:spacing w:val="-2"/>
          <w:sz w:val="24"/>
          <w:szCs w:val="24"/>
        </w:rPr>
        <w:t>a</w:t>
      </w:r>
      <w:r w:rsidR="00D76FF7">
        <w:rPr>
          <w:b/>
          <w:color w:val="FFFFFF"/>
          <w:sz w:val="24"/>
          <w:szCs w:val="24"/>
        </w:rPr>
        <w:t xml:space="preserve">s </w:t>
      </w:r>
      <w:r w:rsidR="00D76FF7">
        <w:rPr>
          <w:b/>
          <w:color w:val="FFFFFF"/>
          <w:spacing w:val="36"/>
          <w:sz w:val="24"/>
          <w:szCs w:val="24"/>
        </w:rPr>
        <w:t xml:space="preserve"> </w:t>
      </w:r>
      <w:r w:rsidR="00D76FF7">
        <w:rPr>
          <w:b/>
          <w:color w:val="FFFFFF"/>
          <w:sz w:val="24"/>
          <w:szCs w:val="24"/>
        </w:rPr>
        <w:t xml:space="preserve">a </w:t>
      </w:r>
      <w:r w:rsidR="00D76FF7">
        <w:rPr>
          <w:b/>
          <w:color w:val="FFFFFF"/>
          <w:spacing w:val="36"/>
          <w:sz w:val="24"/>
          <w:szCs w:val="24"/>
        </w:rPr>
        <w:t xml:space="preserve"> </w:t>
      </w:r>
      <w:r w:rsidR="00D76FF7">
        <w:rPr>
          <w:b/>
          <w:color w:val="FFFFFF"/>
          <w:spacing w:val="1"/>
          <w:sz w:val="24"/>
          <w:szCs w:val="24"/>
        </w:rPr>
        <w:t>h</w:t>
      </w:r>
      <w:r w:rsidR="00D76FF7">
        <w:rPr>
          <w:b/>
          <w:color w:val="FFFFFF"/>
          <w:spacing w:val="-1"/>
          <w:sz w:val="24"/>
          <w:szCs w:val="24"/>
        </w:rPr>
        <w:t>e</w:t>
      </w:r>
      <w:r w:rsidR="00D76FF7">
        <w:rPr>
          <w:b/>
          <w:color w:val="FFFFFF"/>
          <w:sz w:val="24"/>
          <w:szCs w:val="24"/>
        </w:rPr>
        <w:t xml:space="preserve">ad </w:t>
      </w:r>
      <w:r w:rsidR="00D76FF7">
        <w:rPr>
          <w:b/>
          <w:color w:val="FFFFFF"/>
          <w:spacing w:val="36"/>
          <w:sz w:val="24"/>
          <w:szCs w:val="24"/>
        </w:rPr>
        <w:t xml:space="preserve"> </w:t>
      </w:r>
      <w:r w:rsidR="00D76FF7">
        <w:rPr>
          <w:b/>
          <w:color w:val="FFFFFF"/>
          <w:sz w:val="24"/>
          <w:szCs w:val="24"/>
        </w:rPr>
        <w:t>sta</w:t>
      </w:r>
      <w:r w:rsidR="00D76FF7">
        <w:rPr>
          <w:b/>
          <w:color w:val="FFFFFF"/>
          <w:spacing w:val="-1"/>
          <w:sz w:val="24"/>
          <w:szCs w:val="24"/>
        </w:rPr>
        <w:t>r</w:t>
      </w:r>
      <w:r w:rsidR="00D76FF7">
        <w:rPr>
          <w:b/>
          <w:color w:val="FFFFFF"/>
          <w:sz w:val="24"/>
          <w:szCs w:val="24"/>
        </w:rPr>
        <w:t xml:space="preserve">t </w:t>
      </w:r>
      <w:r w:rsidR="00D76FF7">
        <w:rPr>
          <w:b/>
          <w:color w:val="FFFFFF"/>
          <w:spacing w:val="35"/>
          <w:sz w:val="24"/>
          <w:szCs w:val="24"/>
        </w:rPr>
        <w:t xml:space="preserve"> </w:t>
      </w:r>
      <w:r w:rsidR="00D76FF7">
        <w:rPr>
          <w:b/>
          <w:color w:val="FFFFFF"/>
          <w:sz w:val="24"/>
          <w:szCs w:val="24"/>
        </w:rPr>
        <w:t>o</w:t>
      </w:r>
      <w:r w:rsidR="00D76FF7">
        <w:rPr>
          <w:b/>
          <w:color w:val="FFFFFF"/>
          <w:spacing w:val="2"/>
          <w:sz w:val="24"/>
          <w:szCs w:val="24"/>
        </w:rPr>
        <w:t>v</w:t>
      </w:r>
      <w:r w:rsidR="00D76FF7">
        <w:rPr>
          <w:b/>
          <w:color w:val="FFFFFF"/>
          <w:spacing w:val="-1"/>
          <w:sz w:val="24"/>
          <w:szCs w:val="24"/>
        </w:rPr>
        <w:t>e</w:t>
      </w:r>
      <w:r w:rsidR="00D76FF7">
        <w:rPr>
          <w:b/>
          <w:color w:val="FFFFFF"/>
          <w:sz w:val="24"/>
          <w:szCs w:val="24"/>
        </w:rPr>
        <w:t>r o</w:t>
      </w:r>
      <w:r w:rsidR="00D76FF7">
        <w:rPr>
          <w:b/>
          <w:color w:val="FFFFFF"/>
          <w:spacing w:val="-1"/>
          <w:sz w:val="24"/>
          <w:szCs w:val="24"/>
        </w:rPr>
        <w:t>t</w:t>
      </w:r>
      <w:r w:rsidR="00D76FF7">
        <w:rPr>
          <w:b/>
          <w:color w:val="FFFFFF"/>
          <w:spacing w:val="1"/>
          <w:sz w:val="24"/>
          <w:szCs w:val="24"/>
        </w:rPr>
        <w:t>h</w:t>
      </w:r>
      <w:r w:rsidR="00D76FF7">
        <w:rPr>
          <w:b/>
          <w:color w:val="FFFFFF"/>
          <w:spacing w:val="-1"/>
          <w:sz w:val="24"/>
          <w:szCs w:val="24"/>
        </w:rPr>
        <w:t>e</w:t>
      </w:r>
      <w:r w:rsidR="00D76FF7">
        <w:rPr>
          <w:b/>
          <w:color w:val="FFFFFF"/>
          <w:sz w:val="24"/>
          <w:szCs w:val="24"/>
        </w:rPr>
        <w:t>r</w:t>
      </w:r>
      <w:r w:rsidR="00D76FF7">
        <w:rPr>
          <w:b/>
          <w:color w:val="FFFFFF"/>
          <w:spacing w:val="-1"/>
          <w:sz w:val="24"/>
          <w:szCs w:val="24"/>
        </w:rPr>
        <w:t xml:space="preserve"> </w:t>
      </w:r>
      <w:r w:rsidR="00D76FF7">
        <w:rPr>
          <w:b/>
          <w:color w:val="FFFFFF"/>
          <w:spacing w:val="1"/>
          <w:sz w:val="24"/>
          <w:szCs w:val="24"/>
        </w:rPr>
        <w:t>qu</w:t>
      </w:r>
      <w:r w:rsidR="00D76FF7">
        <w:rPr>
          <w:b/>
          <w:color w:val="FFFFFF"/>
          <w:sz w:val="24"/>
          <w:szCs w:val="24"/>
        </w:rPr>
        <w:t>a</w:t>
      </w:r>
      <w:r w:rsidR="00D76FF7">
        <w:rPr>
          <w:b/>
          <w:color w:val="FFFFFF"/>
          <w:spacing w:val="1"/>
          <w:sz w:val="24"/>
          <w:szCs w:val="24"/>
        </w:rPr>
        <w:t>n</w:t>
      </w:r>
      <w:r w:rsidR="00D76FF7">
        <w:rPr>
          <w:b/>
          <w:color w:val="FFFFFF"/>
          <w:sz w:val="24"/>
          <w:szCs w:val="24"/>
        </w:rPr>
        <w:t>tum</w:t>
      </w:r>
    </w:p>
    <w:p w:rsidR="003E6F86" w:rsidRDefault="003E6F86">
      <w:pPr>
        <w:spacing w:before="8"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line="360" w:lineRule="auto"/>
        <w:ind w:left="192" w:right="77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manipulate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oted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0s.</w:t>
      </w:r>
      <w:r>
        <w:rPr>
          <w:spacing w:val="1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switch,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.</w:t>
      </w:r>
    </w:p>
    <w:p w:rsidR="003E6F86" w:rsidRDefault="00D76FF7">
      <w:pPr>
        <w:spacing w:before="61" w:line="360" w:lineRule="auto"/>
        <w:ind w:left="192" w:right="7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 xml:space="preserve">ff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se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 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 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  or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s, 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switch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E6F86" w:rsidRDefault="003E6F86">
      <w:pPr>
        <w:spacing w:before="5" w:line="280" w:lineRule="exact"/>
        <w:rPr>
          <w:sz w:val="28"/>
          <w:szCs w:val="28"/>
        </w:rPr>
      </w:pPr>
    </w:p>
    <w:p w:rsidR="003E6F86" w:rsidRDefault="00D76FF7">
      <w:pPr>
        <w:spacing w:line="360" w:lineRule="auto"/>
        <w:ind w:left="192" w:right="80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rea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 would,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fo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of bits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 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 ha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dle.</w:t>
      </w:r>
    </w:p>
    <w:p w:rsidR="003E6F86" w:rsidRDefault="003E6F86">
      <w:pPr>
        <w:spacing w:before="5" w:line="280" w:lineRule="exact"/>
        <w:rPr>
          <w:sz w:val="28"/>
          <w:szCs w:val="28"/>
        </w:rPr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</w:t>
      </w:r>
      <w:r>
        <w:rPr>
          <w:spacing w:val="2"/>
          <w:sz w:val="24"/>
          <w:szCs w:val="24"/>
        </w:rPr>
        <w:t>m-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quid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is unl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main viable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ond ten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so qubits.</w:t>
      </w:r>
    </w:p>
    <w:p w:rsidR="003E6F86" w:rsidRDefault="003E6F86">
      <w:pPr>
        <w:spacing w:before="5" w:line="280" w:lineRule="exact"/>
        <w:rPr>
          <w:sz w:val="28"/>
          <w:szCs w:val="28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susp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as a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um chip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olo</w:t>
      </w:r>
      <w:r>
        <w:rPr>
          <w:spacing w:val="3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rding the 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sol</w:t>
      </w:r>
      <w:r>
        <w:rPr>
          <w:spacing w:val="1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state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E6F86" w:rsidRDefault="003E6F86">
      <w:pPr>
        <w:spacing w:before="1" w:line="140" w:lineRule="exact"/>
        <w:rPr>
          <w:sz w:val="15"/>
          <w:szCs w:val="15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ind w:left="505"/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D76FF7">
      <w:pPr>
        <w:spacing w:before="64"/>
        <w:ind w:left="2814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lastRenderedPageBreak/>
        <w:t>Q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PU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R</w:t>
      </w:r>
      <w:r>
        <w:rPr>
          <w:rFonts w:ascii="Monotype Corsiva" w:eastAsia="Monotype Corsiva" w:hAnsi="Monotype Corsiva" w:cs="Monotype Corsiva"/>
          <w:i/>
          <w:spacing w:val="-13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B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SICS</w:t>
      </w:r>
    </w:p>
    <w:p w:rsidR="003E6F86" w:rsidRDefault="003E6F86">
      <w:pPr>
        <w:spacing w:line="200" w:lineRule="exact"/>
      </w:pPr>
    </w:p>
    <w:p w:rsidR="003E6F86" w:rsidRDefault="003E6F86">
      <w:pPr>
        <w:spacing w:before="17" w:line="240" w:lineRule="exact"/>
        <w:rPr>
          <w:sz w:val="24"/>
          <w:szCs w:val="24"/>
        </w:rPr>
      </w:pPr>
    </w:p>
    <w:p w:rsidR="003E6F86" w:rsidRDefault="00D76FF7" w:rsidP="006E19AC">
      <w:pPr>
        <w:spacing w:line="360" w:lineRule="auto"/>
        <w:ind w:left="192" w:right="73"/>
        <w:jc w:val="both"/>
        <w:rPr>
          <w:sz w:val="24"/>
          <w:szCs w:val="24"/>
        </w:rPr>
      </w:pPr>
      <w:r>
        <w:pict>
          <v:group id="_x0000_s1226" style="position:absolute;left:0;text-align:left;margin-left:477pt;margin-top:188.65pt;width:7.3pt;height:7.3pt;z-index:-1316;mso-position-horizontal-relative:page" coordorigin="9540,3773" coordsize="146,146">
            <v:shape id="_x0000_s1227" style="position:absolute;left:9540;top:3773;width:146;height:146" coordorigin="9540,3773" coordsize="146,146" path="m9564,3798r-12,15l9543,3831r-3,20l9540,3866r6,19l9558,3901r12,10l9588,3918r21,1l9627,3917r18,-8l9662,3895r12,-15l9682,3862r4,-20l9685,3827r-5,-19l9668,3792r-12,-9l9638,3775r-21,-2l9599,3776r-18,9l9564,3798xe" fillcolor="#1f487c" stroked="f">
              <v:path arrowok="t"/>
            </v:shape>
            <w10:wrap anchorx="page"/>
          </v:group>
        </w:pic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block,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 in one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 dist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a 0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m computer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usual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both.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0</w:t>
      </w:r>
      <w:r>
        <w:rPr>
          <w:spacing w:val="3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unive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r. An o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qubit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rming the 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 the 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lues.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qubit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lues,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qubit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 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ht.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inc</w:t>
      </w:r>
      <w:r>
        <w:rPr>
          <w:spacing w:val="-1"/>
          <w:sz w:val="24"/>
          <w:szCs w:val="24"/>
        </w:rPr>
        <w:t>rea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obta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pe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solve</w:t>
      </w:r>
      <w:r>
        <w:rPr>
          <w:spacing w:val="-1"/>
          <w:sz w:val="24"/>
          <w:szCs w:val="24"/>
        </w:rPr>
        <w:t xml:space="preserve"> ce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problems in a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compute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ind w:left="505"/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D76FF7">
      <w:pPr>
        <w:spacing w:before="64" w:line="426" w:lineRule="auto"/>
        <w:ind w:left="1997" w:right="1920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lastRenderedPageBreak/>
        <w:t>TH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-5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PI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F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LL</w:t>
      </w:r>
      <w:r>
        <w:rPr>
          <w:rFonts w:ascii="Monotype Corsiva" w:eastAsia="Monotype Corsiva" w:hAnsi="Monotype Corsiva" w:cs="Monotype Corsiva"/>
          <w:i/>
          <w:spacing w:val="-11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OF</w:t>
      </w:r>
      <w:r>
        <w:rPr>
          <w:rFonts w:ascii="Monotype Corsiva" w:eastAsia="Monotype Corsiva" w:hAnsi="Monotype Corsiva" w:cs="Monotype Corsiva"/>
          <w:i/>
          <w:spacing w:val="-4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PUT</w:t>
      </w:r>
      <w:r>
        <w:rPr>
          <w:rFonts w:ascii="Monotype Corsiva" w:eastAsia="Monotype Corsiva" w:hAnsi="Monotype Corsiva" w:cs="Monotype Corsiva"/>
          <w:i/>
          <w:spacing w:val="4"/>
          <w:w w:val="99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5"/>
          <w:w w:val="99"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 xml:space="preserve">- 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D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CO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H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3"/>
          <w:w w:val="99"/>
          <w:sz w:val="32"/>
          <w:szCs w:val="32"/>
        </w:rPr>
        <w:t>R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NC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E</w:t>
      </w:r>
    </w:p>
    <w:p w:rsidR="003E6F86" w:rsidRPr="006E19AC" w:rsidRDefault="00D76FF7" w:rsidP="006E19AC">
      <w:pPr>
        <w:spacing w:before="7" w:line="359" w:lineRule="auto"/>
        <w:ind w:left="192" w:right="74"/>
        <w:jc w:val="both"/>
        <w:rPr>
          <w:spacing w:val="57"/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subatomic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s</w:t>
      </w:r>
      <w:r>
        <w:rPr>
          <w:sz w:val="24"/>
          <w:szCs w:val="24"/>
        </w:rPr>
        <w:t>oon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potential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state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ompounded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 that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 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2"/>
          <w:sz w:val="24"/>
          <w:szCs w:val="24"/>
        </w:rPr>
        <w:t xml:space="preserve"> 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obtaini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lf.</w:t>
      </w:r>
    </w:p>
    <w:p w:rsidR="003E6F86" w:rsidRDefault="003E6F86">
      <w:pPr>
        <w:spacing w:line="120" w:lineRule="exact"/>
        <w:rPr>
          <w:sz w:val="12"/>
          <w:szCs w:val="12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ind w:left="3519" w:right="3444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TTI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-3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R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pacing w:val="-2"/>
          <w:w w:val="99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LT</w:t>
      </w:r>
    </w:p>
    <w:p w:rsidR="003E6F86" w:rsidRDefault="003E6F86">
      <w:pPr>
        <w:spacing w:line="200" w:lineRule="exact"/>
      </w:pPr>
    </w:p>
    <w:p w:rsidR="003E6F86" w:rsidRDefault="003E6F86">
      <w:pPr>
        <w:spacing w:before="17" w:line="240" w:lineRule="exact"/>
        <w:rPr>
          <w:sz w:val="24"/>
          <w:szCs w:val="24"/>
        </w:rPr>
      </w:pPr>
    </w:p>
    <w:p w:rsidR="003E6F86" w:rsidRDefault="00D76FF7" w:rsidP="006E19AC">
      <w:pPr>
        <w:spacing w:line="360" w:lineRule="auto"/>
        <w:ind w:left="192" w:right="72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 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number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se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look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fu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taking pla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i.e.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ted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si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shone 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w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 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for 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 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the 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the</w:t>
      </w:r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oblem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(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hyperlink r:id="rId11" w:anchor="ShorExample">
        <w:r>
          <w:rPr>
            <w:spacing w:val="1"/>
            <w:sz w:val="24"/>
            <w:szCs w:val="24"/>
          </w:rPr>
          <w:t>S</w:t>
        </w:r>
        <w:r>
          <w:rPr>
            <w:sz w:val="24"/>
            <w:szCs w:val="24"/>
          </w:rPr>
          <w:t>ho</w:t>
        </w:r>
        <w:r>
          <w:rPr>
            <w:spacing w:val="1"/>
            <w:sz w:val="24"/>
            <w:szCs w:val="24"/>
          </w:rPr>
          <w:t>r</w:t>
        </w:r>
        <w:r>
          <w:rPr>
            <w:spacing w:val="-2"/>
            <w:sz w:val="24"/>
            <w:szCs w:val="24"/>
          </w:rPr>
          <w:t>'</w:t>
        </w:r>
        <w:r>
          <w:rPr>
            <w:sz w:val="24"/>
            <w:szCs w:val="24"/>
          </w:rPr>
          <w:t>s a</w:t>
        </w:r>
        <w:r>
          <w:rPr>
            <w:spacing w:val="2"/>
            <w:sz w:val="24"/>
            <w:szCs w:val="24"/>
          </w:rPr>
          <w:t>l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i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hm</w:t>
        </w:r>
        <w:r>
          <w:rPr>
            <w:spacing w:val="2"/>
            <w:sz w:val="24"/>
            <w:szCs w:val="24"/>
          </w:rPr>
          <w:t xml:space="preserve"> </w:t>
        </w:r>
        <w:r>
          <w:rPr>
            <w:sz w:val="24"/>
            <w:szCs w:val="24"/>
          </w:rPr>
          <w:t>-</w:t>
        </w:r>
        <w:r>
          <w:rPr>
            <w:spacing w:val="-1"/>
            <w:sz w:val="24"/>
            <w:szCs w:val="24"/>
          </w:rPr>
          <w:t xml:space="preserve"> </w:t>
        </w:r>
        <w:r>
          <w:rPr>
            <w:sz w:val="24"/>
            <w:szCs w:val="24"/>
          </w:rPr>
          <w:t>An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>x</w:t>
        </w:r>
        <w:r>
          <w:rPr>
            <w:sz w:val="24"/>
            <w:szCs w:val="24"/>
          </w:rPr>
          <w:t>amp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e</w:t>
        </w:r>
        <w:r>
          <w:rPr>
            <w:spacing w:val="-1"/>
            <w:sz w:val="24"/>
            <w:szCs w:val="24"/>
          </w:rPr>
          <w:t>).</w:t>
        </w:r>
      </w:hyperlink>
    </w:p>
    <w:p w:rsidR="003E6F86" w:rsidRDefault="00D76FF7">
      <w:pPr>
        <w:spacing w:before="61"/>
        <w:ind w:left="192" w:right="6564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lastRenderedPageBreak/>
        <w:t>Co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uting</w:t>
      </w:r>
      <w:r>
        <w:rPr>
          <w:rFonts w:ascii="Monotype Corsiva" w:eastAsia="Monotype Corsiva" w:hAnsi="Monotype Corsiva" w:cs="Monotype Corsiva"/>
          <w:i/>
          <w:spacing w:val="-10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at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ic</w:t>
      </w:r>
      <w:r>
        <w:rPr>
          <w:rFonts w:ascii="Monotype Corsiva" w:eastAsia="Monotype Corsiva" w:hAnsi="Monotype Corsiva" w:cs="Monotype Corsiva"/>
          <w:i/>
          <w:spacing w:val="-6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ca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</w:t>
      </w:r>
    </w:p>
    <w:p w:rsidR="003E6F86" w:rsidRDefault="003E6F86">
      <w:pPr>
        <w:spacing w:before="19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7"/>
        <w:jc w:val="both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le.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surv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de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1988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.The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puriti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bipo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howing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polation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2"/>
          <w:sz w:val="24"/>
          <w:szCs w:val="24"/>
        </w:rPr>
        <w:t>gg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that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reac</w:t>
      </w:r>
      <w:r>
        <w:rPr>
          <w:sz w:val="24"/>
          <w:szCs w:val="24"/>
        </w:rPr>
        <w:t>h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putations 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two d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E6F86" w:rsidRDefault="006E19AC">
      <w:pPr>
        <w:spacing w:before="5" w:line="140" w:lineRule="exact"/>
        <w:rPr>
          <w:sz w:val="15"/>
          <w:szCs w:val="15"/>
        </w:rPr>
      </w:pPr>
      <w:r>
        <w:rPr>
          <w:noProof/>
          <w:sz w:val="15"/>
          <w:szCs w:val="15"/>
        </w:rPr>
        <w:pict>
          <v:shape id="_x0000_s1214" type="#_x0000_t75" style="position:absolute;margin-left:110.65pt;margin-top:4.5pt;width:270.85pt;height:150.35pt;z-index:-1">
            <v:imagedata r:id="rId12" o:title=""/>
          </v:shape>
        </w:pict>
      </w:r>
    </w:p>
    <w:p w:rsidR="003E6F86" w:rsidRDefault="003E6F86">
      <w:pPr>
        <w:ind w:left="7832"/>
      </w:pPr>
    </w:p>
    <w:p w:rsidR="006E19AC" w:rsidRDefault="006E19AC">
      <w:pPr>
        <w:ind w:left="7832"/>
      </w:pPr>
    </w:p>
    <w:p w:rsidR="006E19AC" w:rsidRDefault="006E19AC">
      <w:pPr>
        <w:ind w:left="7832"/>
      </w:pPr>
    </w:p>
    <w:p w:rsidR="006E19AC" w:rsidRDefault="006E19AC">
      <w:pPr>
        <w:ind w:left="7832"/>
      </w:pPr>
    </w:p>
    <w:p w:rsidR="006E19AC" w:rsidRDefault="006E19AC">
      <w:pPr>
        <w:ind w:left="7832"/>
      </w:pPr>
    </w:p>
    <w:p w:rsidR="006E19AC" w:rsidRDefault="006E19AC">
      <w:pPr>
        <w:ind w:left="7832"/>
      </w:pPr>
    </w:p>
    <w:p w:rsidR="003E6F86" w:rsidRDefault="003E6F86">
      <w:pPr>
        <w:spacing w:before="9"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line="400" w:lineRule="atLeast"/>
        <w:ind w:left="4686" w:right="182" w:hanging="4391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 xml:space="preserve">ig. 1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mpurities involv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 in 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polar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tors </w:t>
      </w:r>
      <w:r>
        <w:rPr>
          <w:sz w:val="24"/>
          <w:szCs w:val="24"/>
        </w:rPr>
        <w:t xml:space="preserve">with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r.</w:t>
      </w:r>
    </w:p>
    <w:p w:rsidR="003E6F86" w:rsidRDefault="003E6F86">
      <w:pPr>
        <w:spacing w:before="12" w:line="200" w:lineRule="exact"/>
      </w:pPr>
    </w:p>
    <w:p w:rsidR="003E6F86" w:rsidRDefault="00D76FF7">
      <w:pPr>
        <w:spacing w:before="28"/>
        <w:ind w:left="192" w:right="6898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z w:val="32"/>
          <w:szCs w:val="32"/>
        </w:rPr>
        <w:t>Re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v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ers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ble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ut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at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 w:rsidP="006E19AC">
      <w:pPr>
        <w:spacing w:line="360" w:lineRule="auto"/>
        <w:ind w:left="192" w:right="7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le? One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biggest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lems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niatu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ipat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1961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tations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 to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show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ost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ipating 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t!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 w:rsidR="006E19AC">
        <w:rPr>
          <w:sz w:val="24"/>
          <w:szCs w:val="24"/>
        </w:rPr>
        <w:t xml:space="preserve">y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unique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triev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run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law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rmo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that it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no 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t.</w:t>
      </w:r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Default="00D76FF7">
      <w:pPr>
        <w:spacing w:line="356" w:lineRule="auto"/>
        <w:ind w:left="192" w:right="68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The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foun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uted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uni</w:t>
      </w:r>
      <w:r>
        <w:rPr>
          <w:spacing w:val="1"/>
          <w:sz w:val="24"/>
          <w:szCs w:val="24"/>
        </w:rPr>
        <w:t>ta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tors</w:t>
      </w:r>
      <w:proofErr w:type="gramEnd"/>
      <w:r>
        <w:rPr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inve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pict>
          <v:shape id="_x0000_i1031" type="#_x0000_t75" style="width:57.6pt;height:14.4pt">
            <v:imagedata r:id="rId13" o:title=""/>
          </v:shape>
        </w:pic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`</w:t>
      </w:r>
      <w:r>
        <w:rPr>
          <w:spacing w:val="-4"/>
          <w:sz w:val="24"/>
          <w:szCs w:val="24"/>
        </w:rPr>
        <w:t>`</w:t>
      </w:r>
      <w:proofErr w:type="spellStart"/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proofErr w:type="spellEnd"/>
      <w:r>
        <w:rPr>
          <w:sz w:val="24"/>
          <w:szCs w:val="24"/>
        </w:rPr>
        <w:t>''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3E6F86" w:rsidRDefault="00D76FF7">
      <w:pPr>
        <w:spacing w:before="64"/>
        <w:ind w:left="192" w:right="4546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z w:val="32"/>
          <w:szCs w:val="32"/>
        </w:rPr>
        <w:lastRenderedPageBreak/>
        <w:t>Cla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ss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ical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niver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al</w:t>
      </w:r>
      <w:r>
        <w:rPr>
          <w:rFonts w:ascii="Monotype Corsiva" w:eastAsia="Monotype Corsiva" w:hAnsi="Monotype Corsiva" w:cs="Monotype Corsiva"/>
          <w:i/>
          <w:spacing w:val="-6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ac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h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pacing w:val="-7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nd</w:t>
      </w:r>
      <w:r>
        <w:rPr>
          <w:rFonts w:ascii="Monotype Corsiva" w:eastAsia="Monotype Corsiva" w:hAnsi="Monotype Corsiva" w:cs="Monotype Corsiva"/>
          <w:i/>
          <w:spacing w:val="-4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log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c gate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: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 now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 the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ic 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`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''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putation.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(possib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onstr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out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set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set </w:t>
      </w:r>
      <w:r>
        <w:rPr>
          <w:spacing w:val="-1"/>
          <w:sz w:val="24"/>
          <w:szCs w:val="24"/>
        </w:rPr>
        <w:t>(e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two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. Alte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rimit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7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OR 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truth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these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re disp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rbitr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</w:p>
    <w:p w:rsidR="003E6F86" w:rsidRDefault="00D76FF7">
      <w:pPr>
        <w:spacing w:before="6" w:line="260" w:lineRule="exact"/>
        <w:ind w:left="192" w:right="5346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unive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set is then 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nive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compute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.</w:t>
      </w:r>
    </w:p>
    <w:p w:rsidR="003E6F86" w:rsidRDefault="003E6F86">
      <w:pPr>
        <w:spacing w:line="200" w:lineRule="exact"/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206" type="#_x0000_t75" style="position:absolute;margin-left:9.6pt;margin-top:2.35pt;width:190.9pt;height:74.75pt;z-index:-1">
            <v:imagedata r:id="rId14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8" w:line="240" w:lineRule="exact"/>
        <w:rPr>
          <w:sz w:val="24"/>
          <w:szCs w:val="24"/>
        </w:rPr>
      </w:pPr>
    </w:p>
    <w:p w:rsidR="003E6F86" w:rsidRDefault="00D76FF7">
      <w:pPr>
        <w:spacing w:before="29" w:line="360" w:lineRule="auto"/>
        <w:ind w:left="192" w:right="77"/>
        <w:jc w:val="both"/>
        <w:rPr>
          <w:sz w:val="24"/>
          <w:szCs w:val="24"/>
        </w:rPr>
      </w:pP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 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two input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output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 shown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sz w:val="24"/>
          <w:szCs w:val="24"/>
        </w:rPr>
        <w:t>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rsible?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y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 sta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rsibl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 made</w:t>
      </w:r>
      <w:r>
        <w:rPr>
          <w:spacing w:val="-1"/>
          <w:sz w:val="24"/>
          <w:szCs w:val="24"/>
        </w:rPr>
        <w:t xml:space="preserve"> re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3E6F86">
      <w:pPr>
        <w:spacing w:before="7" w:line="100" w:lineRule="exact"/>
        <w:rPr>
          <w:sz w:val="10"/>
          <w:szCs w:val="10"/>
        </w:rPr>
      </w:pPr>
    </w:p>
    <w:p w:rsidR="003E6F86" w:rsidRDefault="00D76FF7">
      <w:pPr>
        <w:ind w:left="192" w:right="6032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nt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ry</w:t>
      </w:r>
      <w:r>
        <w:rPr>
          <w:rFonts w:ascii="Monotype Corsiva" w:eastAsia="Monotype Corsiva" w:hAnsi="Monotype Corsiva" w:cs="Monotype Corsiva"/>
          <w:i/>
          <w:spacing w:val="-9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qu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ntum</w:t>
      </w:r>
      <w:r>
        <w:rPr>
          <w:rFonts w:ascii="Monotype Corsiva" w:eastAsia="Monotype Corsiva" w:hAnsi="Monotype Corsiva" w:cs="Monotype Corsiva"/>
          <w:i/>
          <w:spacing w:val="-9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ota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ion: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57" w:lineRule="auto"/>
        <w:ind w:left="192" w:right="6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1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1/2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tes,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down  </w:t>
      </w:r>
      <w:r>
        <w:pict>
          <v:shape id="_x0000_i1032" type="#_x0000_t75" style="width:14.4pt;height:7.2pt">
            <v:imagedata r:id="rId15" o:title=""/>
          </v:shape>
        </w:pic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spi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up    </w:t>
      </w:r>
      <w:proofErr w:type="gramStart"/>
      <w:r>
        <w:rPr>
          <w:sz w:val="24"/>
          <w:szCs w:val="24"/>
        </w:rPr>
        <w:t xml:space="preserve">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i.e.,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&gt;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state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>n</w:t>
      </w:r>
      <w:r>
        <w:pict>
          <v:shape id="_x0000_i1033" type="#_x0000_t75" style="width:93.6pt;height:7.2pt">
            <v:imagedata r:id="rId16" o:title=""/>
          </v:shape>
        </w:pic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nts      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pict>
          <v:shape id="_x0000_i1034" type="#_x0000_t75" style="width:21.6pt;height:7.2pt">
            <v:imagedata r:id="rId17" o:title=""/>
          </v:shape>
        </w:pic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1/2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pict>
          <v:shape id="_x0000_i1035" type="#_x0000_t75" style="width:14.4pt;height:14.4pt">
            <v:imagedata r:id="rId18" o:title=""/>
          </v:shape>
        </w:pict>
      </w:r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(qu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Hilbe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sponding 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pict>
          <v:shape id="_x0000_i1036" type="#_x0000_t75" style="width:14.4pt;height:14.4pt">
            <v:imagedata r:id="rId18" o:title=""/>
          </v:shape>
        </w:pic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strin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1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pict>
          <v:shape id="_x0000_i1037" type="#_x0000_t75" style="width:151.2pt;height:14.4pt">
            <v:imagedata r:id="rId19" o:title=""/>
          </v:shape>
        </w:pic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=5</w:t>
      </w:r>
      <w:r>
        <w:rPr>
          <w:sz w:val="24"/>
          <w:szCs w:val="24"/>
        </w:rPr>
        <w:t>.</w:t>
      </w:r>
    </w:p>
    <w:p w:rsidR="003E6F86" w:rsidRDefault="003E6F86">
      <w:pPr>
        <w:spacing w:before="7" w:line="100" w:lineRule="exact"/>
        <w:rPr>
          <w:sz w:val="10"/>
          <w:szCs w:val="10"/>
        </w:rPr>
      </w:pPr>
    </w:p>
    <w:p w:rsidR="003E6F86" w:rsidRDefault="00D76FF7">
      <w:pPr>
        <w:spacing w:line="359" w:lineRule="auto"/>
        <w:ind w:left="192" w:right="74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Hilbe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ows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with</w:t>
      </w:r>
      <w:r>
        <w:rPr>
          <w:spacing w:val="1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 this en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rmous si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the smallest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stems.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60" w:lineRule="exact"/>
        <w:rPr>
          <w:sz w:val="26"/>
          <w:szCs w:val="26"/>
        </w:rPr>
      </w:pPr>
    </w:p>
    <w:p w:rsidR="003E6F86" w:rsidRDefault="00D76FF7">
      <w:pPr>
        <w:spacing w:before="28"/>
        <w:ind w:left="192" w:right="6211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g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-6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ga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es</w:t>
      </w:r>
      <w:r>
        <w:rPr>
          <w:rFonts w:ascii="Monotype Corsiva" w:eastAsia="Monotype Corsiva" w:hAnsi="Monotype Corsiva" w:cs="Monotype Corsiva"/>
          <w:i/>
          <w:spacing w:val="-4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f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or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uant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9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bi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ts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: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rbitr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4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>---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su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foli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inde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ion on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Default="00D76FF7">
      <w:pPr>
        <w:spacing w:line="343" w:lineRule="auto"/>
        <w:ind w:left="192" w:right="5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tum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 </w:t>
      </w:r>
      <w:r>
        <w:pict>
          <v:shape id="_x0000_i1038" type="#_x0000_t75" style="width:14.4pt;height:14.4pt">
            <v:imagedata r:id="rId15" o:title=""/>
          </v:shape>
        </w:pic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pict>
          <v:shape id="_x0000_i1039" type="#_x0000_t75" style="width:14.4pt;height:14.4pt">
            <v:imagedata r:id="rId20" o:title=""/>
          </v:shape>
        </w:pic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.,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&gt;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)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tors</w:t>
      </w:r>
      <w:r>
        <w:rPr>
          <w:spacing w:val="21"/>
          <w:sz w:val="24"/>
          <w:szCs w:val="24"/>
        </w:rPr>
        <w:t xml:space="preserve"> </w:t>
      </w:r>
      <w:r>
        <w:pict>
          <v:shape id="_x0000_i1040" type="#_x0000_t75" style="width:14.4pt;height:14.4pt">
            <v:imagedata r:id="rId21" o:title=""/>
          </v:shape>
        </w:pic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pict>
          <v:shape id="_x0000_i1041" type="#_x0000_t75" style="width:14.4pt;height:14.4pt">
            <v:imagedata r:id="rId22" o:title=""/>
          </v:shape>
        </w:pic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2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3E6F86" w:rsidRDefault="00D76FF7">
      <w:pPr>
        <w:spacing w:line="240" w:lineRule="exact"/>
        <w:ind w:left="192" w:right="735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2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86" type="#_x0000_t75" style="position:absolute;margin-left:9.6pt;margin-top:6.7pt;width:280.45pt;height:32.75pt;z-index:-1">
            <v:imagedata r:id="rId23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before="29" w:line="260" w:lineRule="exact"/>
        <w:ind w:left="192"/>
        <w:rPr>
          <w:sz w:val="24"/>
          <w:szCs w:val="24"/>
        </w:rPr>
      </w:pPr>
      <w:r>
        <w:rPr>
          <w:noProof/>
          <w:spacing w:val="1"/>
          <w:position w:val="-1"/>
          <w:sz w:val="24"/>
          <w:szCs w:val="24"/>
        </w:rPr>
        <w:pict>
          <v:shape id="_x0000_s1185" type="#_x0000_t75" style="position:absolute;left:0;text-align:left;margin-left:129.6pt;margin-top:1.1pt;width:84.7pt;height:11.15pt;z-index:-1">
            <v:imagedata r:id="rId24" o:title=""/>
          </v:shape>
        </w:pict>
      </w:r>
      <w:r w:rsidR="00D76FF7">
        <w:rPr>
          <w:spacing w:val="1"/>
          <w:position w:val="-1"/>
          <w:sz w:val="24"/>
          <w:szCs w:val="24"/>
        </w:rPr>
        <w:t>W</w:t>
      </w:r>
      <w:r w:rsidR="00D76FF7">
        <w:rPr>
          <w:position w:val="-1"/>
          <w:sz w:val="24"/>
          <w:szCs w:val="24"/>
        </w:rPr>
        <w:t>h</w:t>
      </w:r>
      <w:r w:rsidR="00D76FF7">
        <w:rPr>
          <w:spacing w:val="-1"/>
          <w:position w:val="-1"/>
          <w:sz w:val="24"/>
          <w:szCs w:val="24"/>
        </w:rPr>
        <w:t>e</w:t>
      </w:r>
      <w:r w:rsidR="00D76FF7">
        <w:rPr>
          <w:position w:val="-1"/>
          <w:sz w:val="24"/>
          <w:szCs w:val="24"/>
        </w:rPr>
        <w:t>re</w:t>
      </w:r>
      <w:r w:rsidR="00D76FF7">
        <w:rPr>
          <w:spacing w:val="-2"/>
          <w:position w:val="-1"/>
          <w:sz w:val="24"/>
          <w:szCs w:val="24"/>
        </w:rPr>
        <w:t xml:space="preserve"> </w:t>
      </w:r>
      <w:r w:rsidR="00D76FF7">
        <w:rPr>
          <w:position w:val="-1"/>
          <w:sz w:val="24"/>
          <w:szCs w:val="24"/>
        </w:rPr>
        <w:t>we</w:t>
      </w:r>
      <w:r w:rsidR="00D76FF7">
        <w:rPr>
          <w:spacing w:val="-1"/>
          <w:position w:val="-1"/>
          <w:sz w:val="24"/>
          <w:szCs w:val="24"/>
        </w:rPr>
        <w:t xml:space="preserve"> </w:t>
      </w:r>
      <w:r w:rsidR="00D76FF7">
        <w:rPr>
          <w:spacing w:val="5"/>
          <w:position w:val="-1"/>
          <w:sz w:val="24"/>
          <w:szCs w:val="24"/>
        </w:rPr>
        <w:t>t</w:t>
      </w:r>
      <w:r w:rsidR="00D76FF7">
        <w:rPr>
          <w:spacing w:val="-5"/>
          <w:position w:val="-1"/>
          <w:sz w:val="24"/>
          <w:szCs w:val="24"/>
        </w:rPr>
        <w:t>y</w:t>
      </w:r>
      <w:r w:rsidR="00D76FF7">
        <w:rPr>
          <w:position w:val="-1"/>
          <w:sz w:val="24"/>
          <w:szCs w:val="24"/>
        </w:rPr>
        <w:t>pic</w:t>
      </w:r>
      <w:r w:rsidR="00D76FF7">
        <w:rPr>
          <w:spacing w:val="-1"/>
          <w:position w:val="-1"/>
          <w:sz w:val="24"/>
          <w:szCs w:val="24"/>
        </w:rPr>
        <w:t>a</w:t>
      </w:r>
      <w:r w:rsidR="00D76FF7">
        <w:rPr>
          <w:position w:val="-1"/>
          <w:sz w:val="24"/>
          <w:szCs w:val="24"/>
        </w:rPr>
        <w:t>l</w:t>
      </w:r>
      <w:r w:rsidR="00D76FF7">
        <w:rPr>
          <w:spacing w:val="6"/>
          <w:position w:val="-1"/>
          <w:sz w:val="24"/>
          <w:szCs w:val="24"/>
        </w:rPr>
        <w:t>l</w:t>
      </w:r>
      <w:r w:rsidR="00D76FF7">
        <w:rPr>
          <w:position w:val="-1"/>
          <w:sz w:val="24"/>
          <w:szCs w:val="24"/>
        </w:rPr>
        <w:t>y</w:t>
      </w:r>
      <w:r w:rsidR="00D76FF7">
        <w:rPr>
          <w:spacing w:val="-5"/>
          <w:position w:val="-1"/>
          <w:sz w:val="24"/>
          <w:szCs w:val="24"/>
        </w:rPr>
        <w:t xml:space="preserve"> </w:t>
      </w:r>
      <w:r w:rsidR="00D76FF7">
        <w:rPr>
          <w:position w:val="-1"/>
          <w:sz w:val="24"/>
          <w:szCs w:val="24"/>
        </w:rPr>
        <w:t>ta</w:t>
      </w:r>
      <w:r w:rsidR="00D76FF7">
        <w:rPr>
          <w:spacing w:val="2"/>
          <w:position w:val="-1"/>
          <w:sz w:val="24"/>
          <w:szCs w:val="24"/>
        </w:rPr>
        <w:t>k</w:t>
      </w:r>
      <w:r w:rsidR="00D76FF7">
        <w:rPr>
          <w:position w:val="-1"/>
          <w:sz w:val="24"/>
          <w:szCs w:val="24"/>
        </w:rPr>
        <w:t xml:space="preserve">e                           </w:t>
      </w:r>
      <w:proofErr w:type="gramStart"/>
      <w:r w:rsidR="00D76FF7">
        <w:rPr>
          <w:position w:val="-1"/>
          <w:sz w:val="24"/>
          <w:szCs w:val="24"/>
        </w:rPr>
        <w:t xml:space="preserve"> </w:t>
      </w:r>
      <w:r w:rsidR="00D76FF7">
        <w:rPr>
          <w:spacing w:val="18"/>
          <w:position w:val="-1"/>
          <w:sz w:val="24"/>
          <w:szCs w:val="24"/>
        </w:rPr>
        <w:t xml:space="preserve"> </w:t>
      </w:r>
      <w:r w:rsidR="00D76FF7">
        <w:rPr>
          <w:position w:val="-1"/>
          <w:sz w:val="24"/>
          <w:szCs w:val="24"/>
        </w:rPr>
        <w:t>.</w:t>
      </w:r>
      <w:proofErr w:type="gramEnd"/>
      <w:r w:rsidR="00D76FF7">
        <w:rPr>
          <w:position w:val="-1"/>
          <w:sz w:val="24"/>
          <w:szCs w:val="24"/>
        </w:rPr>
        <w:t xml:space="preserve"> Using</w:t>
      </w:r>
      <w:r w:rsidR="00D76FF7">
        <w:rPr>
          <w:spacing w:val="-2"/>
          <w:position w:val="-1"/>
          <w:sz w:val="24"/>
          <w:szCs w:val="24"/>
        </w:rPr>
        <w:t xml:space="preserve"> </w:t>
      </w:r>
      <w:r w:rsidR="00D76FF7">
        <w:rPr>
          <w:position w:val="-1"/>
          <w:sz w:val="24"/>
          <w:szCs w:val="24"/>
        </w:rPr>
        <w:t>th</w:t>
      </w:r>
      <w:r w:rsidR="00D76FF7">
        <w:rPr>
          <w:spacing w:val="1"/>
          <w:position w:val="-1"/>
          <w:sz w:val="24"/>
          <w:szCs w:val="24"/>
        </w:rPr>
        <w:t>i</w:t>
      </w:r>
      <w:r w:rsidR="00D76FF7">
        <w:rPr>
          <w:position w:val="-1"/>
          <w:sz w:val="24"/>
          <w:szCs w:val="24"/>
        </w:rPr>
        <w:t xml:space="preserve">s </w:t>
      </w:r>
      <w:proofErr w:type="gramStart"/>
      <w:r w:rsidR="00D76FF7">
        <w:rPr>
          <w:position w:val="-1"/>
          <w:sz w:val="24"/>
          <w:szCs w:val="24"/>
        </w:rPr>
        <w:t>op</w:t>
      </w:r>
      <w:r w:rsidR="00D76FF7">
        <w:rPr>
          <w:spacing w:val="-1"/>
          <w:position w:val="-1"/>
          <w:sz w:val="24"/>
          <w:szCs w:val="24"/>
        </w:rPr>
        <w:t>e</w:t>
      </w:r>
      <w:r w:rsidR="00D76FF7">
        <w:rPr>
          <w:spacing w:val="1"/>
          <w:position w:val="-1"/>
          <w:sz w:val="24"/>
          <w:szCs w:val="24"/>
        </w:rPr>
        <w:t>r</w:t>
      </w:r>
      <w:r w:rsidR="00D76FF7">
        <w:rPr>
          <w:spacing w:val="-1"/>
          <w:position w:val="-1"/>
          <w:sz w:val="24"/>
          <w:szCs w:val="24"/>
        </w:rPr>
        <w:t>a</w:t>
      </w:r>
      <w:r w:rsidR="00D76FF7">
        <w:rPr>
          <w:position w:val="-1"/>
          <w:sz w:val="24"/>
          <w:szCs w:val="24"/>
        </w:rPr>
        <w:t>tor</w:t>
      </w:r>
      <w:proofErr w:type="gramEnd"/>
      <w:r w:rsidR="00D76FF7">
        <w:rPr>
          <w:position w:val="-1"/>
          <w:sz w:val="24"/>
          <w:szCs w:val="24"/>
        </w:rPr>
        <w:t xml:space="preserve"> </w:t>
      </w:r>
      <w:r w:rsidR="00D76FF7">
        <w:rPr>
          <w:spacing w:val="-1"/>
          <w:position w:val="-1"/>
          <w:sz w:val="24"/>
          <w:szCs w:val="24"/>
        </w:rPr>
        <w:t>w</w:t>
      </w:r>
      <w:r w:rsidR="00D76FF7">
        <w:rPr>
          <w:position w:val="-1"/>
          <w:sz w:val="24"/>
          <w:szCs w:val="24"/>
        </w:rPr>
        <w:t>e</w:t>
      </w:r>
      <w:r w:rsidR="00D76FF7">
        <w:rPr>
          <w:spacing w:val="1"/>
          <w:position w:val="-1"/>
          <w:sz w:val="24"/>
          <w:szCs w:val="24"/>
        </w:rPr>
        <w:t xml:space="preserve"> </w:t>
      </w:r>
      <w:r w:rsidR="00D76FF7">
        <w:rPr>
          <w:spacing w:val="-1"/>
          <w:position w:val="-1"/>
          <w:sz w:val="24"/>
          <w:szCs w:val="24"/>
        </w:rPr>
        <w:t>ca</w:t>
      </w:r>
      <w:r w:rsidR="00D76FF7">
        <w:rPr>
          <w:position w:val="-1"/>
          <w:sz w:val="24"/>
          <w:szCs w:val="24"/>
        </w:rPr>
        <w:t>n flip bits v</w:t>
      </w:r>
      <w:r w:rsidR="00D76FF7">
        <w:rPr>
          <w:spacing w:val="1"/>
          <w:position w:val="-1"/>
          <w:sz w:val="24"/>
          <w:szCs w:val="24"/>
        </w:rPr>
        <w:t>i</w:t>
      </w:r>
      <w:r w:rsidR="00D76FF7">
        <w:rPr>
          <w:spacing w:val="-1"/>
          <w:position w:val="-1"/>
          <w:sz w:val="24"/>
          <w:szCs w:val="24"/>
        </w:rPr>
        <w:t>a</w:t>
      </w:r>
      <w:r w:rsidR="00D76FF7">
        <w:rPr>
          <w:position w:val="-1"/>
          <w:sz w:val="24"/>
          <w:szCs w:val="24"/>
        </w:rPr>
        <w:t>:</w:t>
      </w:r>
    </w:p>
    <w:p w:rsidR="003E6F86" w:rsidRDefault="003E6F86">
      <w:pPr>
        <w:spacing w:before="10" w:line="120" w:lineRule="exact"/>
        <w:rPr>
          <w:sz w:val="12"/>
          <w:szCs w:val="12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84" type="#_x0000_t75" style="position:absolute;margin-left:9.6pt;margin-top:6.9pt;width:262.8pt;height:13.1pt;z-index:-1">
            <v:imagedata r:id="rId25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59" w:lineRule="auto"/>
        <w:ind w:left="192" w:right="77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 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a p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not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ope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moved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wish,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ted</w:t>
      </w:r>
    </w:p>
    <w:p w:rsidR="003E6F86" w:rsidRDefault="00D76FF7">
      <w:pPr>
        <w:spacing w:before="7" w:line="260" w:lineRule="exact"/>
        <w:ind w:left="192"/>
        <w:rPr>
          <w:sz w:val="24"/>
          <w:szCs w:val="24"/>
        </w:rPr>
      </w:pP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matic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6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 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um ci</w:t>
      </w:r>
      <w:r>
        <w:rPr>
          <w:spacing w:val="-1"/>
          <w:position w:val="-1"/>
          <w:sz w:val="24"/>
          <w:szCs w:val="24"/>
        </w:rPr>
        <w:t>rc</w:t>
      </w:r>
      <w:r>
        <w:rPr>
          <w:position w:val="-1"/>
          <w:sz w:val="24"/>
          <w:szCs w:val="24"/>
        </w:rPr>
        <w:t>uit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in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 xml:space="preserve">. </w:t>
      </w:r>
      <w:proofErr w:type="gramStart"/>
      <w:r>
        <w:rPr>
          <w:position w:val="-1"/>
          <w:sz w:val="24"/>
          <w:szCs w:val="24"/>
        </w:rPr>
        <w:t>5 .</w:t>
      </w:r>
      <w:proofErr w:type="gramEnd"/>
    </w:p>
    <w:p w:rsidR="003E6F86" w:rsidRDefault="003E6F86">
      <w:pPr>
        <w:spacing w:before="1" w:line="160" w:lineRule="exact"/>
        <w:rPr>
          <w:sz w:val="17"/>
          <w:szCs w:val="17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83" type="#_x0000_t75" style="position:absolute;margin-left:9.6pt;margin-top:4.85pt;width:247.8pt;height:41.05pt;z-index:-1">
            <v:imagedata r:id="rId26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60" w:lineRule="auto"/>
        <w:ind w:left="192" w:right="75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ig.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>
        <w:rPr>
          <w:b/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1/2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).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ial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|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;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3E6F86" w:rsidRDefault="00D76FF7">
      <w:pPr>
        <w:ind w:left="192"/>
        <w:rPr>
          <w:sz w:val="24"/>
          <w:szCs w:val="24"/>
        </w:rPr>
      </w:pPr>
      <w:r>
        <w:rPr>
          <w:sz w:val="24"/>
          <w:szCs w:val="24"/>
        </w:rPr>
        <w:t>`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''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ci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omes out in the s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pict>
          <v:shape id="_x0000_i1042" type="#_x0000_t75" style="width:36pt;height:14.4pt">
            <v:imagedata r:id="rId27" o:title=""/>
          </v:shape>
        </w:pict>
      </w:r>
      <w:r>
        <w:rPr>
          <w:sz w:val="24"/>
          <w:szCs w:val="24"/>
        </w:rPr>
        <w:t>.</w:t>
      </w:r>
    </w:p>
    <w:p w:rsidR="003E6F86" w:rsidRDefault="003E6F86">
      <w:pPr>
        <w:spacing w:before="17" w:line="220" w:lineRule="exact"/>
        <w:rPr>
          <w:sz w:val="22"/>
          <w:szCs w:val="22"/>
        </w:rPr>
      </w:pPr>
    </w:p>
    <w:p w:rsidR="003E6F86" w:rsidRDefault="00D76FF7">
      <w:pPr>
        <w:spacing w:line="300" w:lineRule="exact"/>
        <w:ind w:left="192"/>
        <w:rPr>
          <w:sz w:val="24"/>
          <w:szCs w:val="24"/>
        </w:rPr>
      </w:pPr>
      <w:r>
        <w:rPr>
          <w:position w:val="-2"/>
          <w:sz w:val="24"/>
          <w:szCs w:val="24"/>
        </w:rPr>
        <w:t>Anoth</w:t>
      </w:r>
      <w:r>
        <w:rPr>
          <w:spacing w:val="-1"/>
          <w:position w:val="-2"/>
          <w:sz w:val="24"/>
          <w:szCs w:val="24"/>
        </w:rPr>
        <w:t>e</w:t>
      </w:r>
      <w:r>
        <w:rPr>
          <w:position w:val="-2"/>
          <w:sz w:val="24"/>
          <w:szCs w:val="24"/>
        </w:rPr>
        <w:t>r import</w:t>
      </w:r>
      <w:r>
        <w:rPr>
          <w:spacing w:val="-1"/>
          <w:position w:val="-2"/>
          <w:sz w:val="24"/>
          <w:szCs w:val="24"/>
        </w:rPr>
        <w:t>a</w:t>
      </w:r>
      <w:r>
        <w:rPr>
          <w:position w:val="-2"/>
          <w:sz w:val="24"/>
          <w:szCs w:val="24"/>
        </w:rPr>
        <w:t>nt one</w:t>
      </w:r>
      <w:r>
        <w:rPr>
          <w:spacing w:val="-1"/>
          <w:position w:val="-2"/>
          <w:sz w:val="24"/>
          <w:szCs w:val="24"/>
        </w:rPr>
        <w:t>-</w:t>
      </w:r>
      <w:r>
        <w:rPr>
          <w:position w:val="-2"/>
          <w:sz w:val="24"/>
          <w:szCs w:val="24"/>
        </w:rPr>
        <w:t>b</w:t>
      </w:r>
      <w:r>
        <w:rPr>
          <w:spacing w:val="3"/>
          <w:position w:val="-2"/>
          <w:sz w:val="24"/>
          <w:szCs w:val="24"/>
        </w:rPr>
        <w:t>i</w:t>
      </w:r>
      <w:r>
        <w:rPr>
          <w:position w:val="-2"/>
          <w:sz w:val="24"/>
          <w:szCs w:val="24"/>
        </w:rPr>
        <w:t xml:space="preserve">t </w:t>
      </w:r>
      <w:r>
        <w:rPr>
          <w:spacing w:val="-2"/>
          <w:position w:val="-2"/>
          <w:sz w:val="24"/>
          <w:szCs w:val="24"/>
        </w:rPr>
        <w:t>g</w:t>
      </w:r>
      <w:r>
        <w:rPr>
          <w:spacing w:val="-1"/>
          <w:position w:val="-2"/>
          <w:sz w:val="24"/>
          <w:szCs w:val="24"/>
        </w:rPr>
        <w:t>a</w:t>
      </w:r>
      <w:r>
        <w:rPr>
          <w:position w:val="-2"/>
          <w:sz w:val="24"/>
          <w:szCs w:val="24"/>
        </w:rPr>
        <w:t xml:space="preserve">te is </w:t>
      </w:r>
      <w:r>
        <w:pict>
          <v:shape id="_x0000_i1043" type="#_x0000_t75" style="width:36pt;height:14.4pt">
            <v:imagedata r:id="rId28" o:title=""/>
          </v:shape>
        </w:pict>
      </w:r>
      <w:r>
        <w:rPr>
          <w:spacing w:val="4"/>
          <w:position w:val="-2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t>whi</w:t>
      </w:r>
      <w:r>
        <w:rPr>
          <w:spacing w:val="-1"/>
          <w:position w:val="-2"/>
          <w:sz w:val="24"/>
          <w:szCs w:val="24"/>
        </w:rPr>
        <w:t>c</w:t>
      </w:r>
      <w:r>
        <w:rPr>
          <w:position w:val="-2"/>
          <w:sz w:val="24"/>
          <w:szCs w:val="24"/>
        </w:rPr>
        <w:t>h maps a</w:t>
      </w:r>
      <w:r>
        <w:rPr>
          <w:spacing w:val="-1"/>
          <w:position w:val="-2"/>
          <w:sz w:val="24"/>
          <w:szCs w:val="24"/>
        </w:rPr>
        <w:t xml:space="preserve"> </w:t>
      </w:r>
      <w:r>
        <w:rPr>
          <w:spacing w:val="2"/>
          <w:position w:val="-2"/>
          <w:sz w:val="24"/>
          <w:szCs w:val="24"/>
        </w:rPr>
        <w:t>s</w:t>
      </w:r>
      <w:r>
        <w:rPr>
          <w:position w:val="-2"/>
          <w:sz w:val="24"/>
          <w:szCs w:val="24"/>
        </w:rPr>
        <w:t>pi</w:t>
      </w:r>
      <w:r>
        <w:rPr>
          <w:spacing w:val="1"/>
          <w:position w:val="-2"/>
          <w:sz w:val="24"/>
          <w:szCs w:val="24"/>
        </w:rPr>
        <w:t>n</w:t>
      </w:r>
      <w:r>
        <w:rPr>
          <w:spacing w:val="-1"/>
          <w:position w:val="-2"/>
          <w:sz w:val="24"/>
          <w:szCs w:val="24"/>
        </w:rPr>
        <w:t>-</w:t>
      </w:r>
      <w:r>
        <w:rPr>
          <w:position w:val="-2"/>
          <w:sz w:val="24"/>
          <w:szCs w:val="24"/>
        </w:rPr>
        <w:t>down p</w:t>
      </w:r>
      <w:r>
        <w:rPr>
          <w:spacing w:val="-1"/>
          <w:position w:val="-2"/>
          <w:sz w:val="24"/>
          <w:szCs w:val="24"/>
        </w:rPr>
        <w:t>a</w:t>
      </w:r>
      <w:r>
        <w:rPr>
          <w:position w:val="-2"/>
          <w:sz w:val="24"/>
          <w:szCs w:val="24"/>
        </w:rPr>
        <w:t>rticle</w:t>
      </w:r>
    </w:p>
    <w:p w:rsidR="003E6F86" w:rsidRDefault="003E6F86">
      <w:pPr>
        <w:spacing w:before="5" w:line="140" w:lineRule="exact"/>
        <w:rPr>
          <w:sz w:val="15"/>
          <w:szCs w:val="15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80" type="#_x0000_t75" style="position:absolute;margin-left:9.6pt;margin-top:5.85pt;width:208.2pt;height:25.1pt;z-index:-1">
            <v:imagedata r:id="rId29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60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1/2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spi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- down.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indep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bi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sz w:val="24"/>
          <w:szCs w:val="24"/>
        </w:rPr>
        <w:t>:</w:t>
      </w:r>
    </w:p>
    <w:p w:rsidR="003E6F86" w:rsidRDefault="003E6F86">
      <w:pPr>
        <w:spacing w:before="9" w:line="100" w:lineRule="exact"/>
        <w:rPr>
          <w:sz w:val="10"/>
          <w:szCs w:val="10"/>
        </w:rPr>
      </w:pPr>
    </w:p>
    <w:p w:rsidR="003E6F86" w:rsidRDefault="00D76FF7">
      <w:pPr>
        <w:ind w:left="192"/>
      </w:pPr>
      <w:r>
        <w:pict>
          <v:shape id="_x0000_i1044" type="#_x0000_t75" style="width:194.4pt;height:28.8pt">
            <v:imagedata r:id="rId30" o:title=""/>
          </v:shape>
        </w:pict>
      </w:r>
    </w:p>
    <w:p w:rsidR="003E6F86" w:rsidRDefault="003E6F86">
      <w:pPr>
        <w:spacing w:before="13" w:line="220" w:lineRule="exact"/>
        <w:rPr>
          <w:sz w:val="22"/>
          <w:szCs w:val="22"/>
        </w:rPr>
      </w:pPr>
    </w:p>
    <w:p w:rsidR="003E6F86" w:rsidRDefault="00D76FF7">
      <w:pPr>
        <w:ind w:left="192" w:right="74"/>
        <w:jc w:val="both"/>
        <w:rPr>
          <w:sz w:val="24"/>
          <w:szCs w:val="24"/>
        </w:rPr>
        <w:sectPr w:rsidR="003E6F86" w:rsidSect="006E19AC">
          <w:pgSz w:w="11920" w:h="16840"/>
          <w:pgMar w:top="15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 </w:t>
      </w:r>
      <w:r>
        <w:pict>
          <v:shape id="_x0000_i1045" type="#_x0000_t75" style="width:36pt;height:14.4pt">
            <v:imagedata r:id="rId31" o:title=""/>
          </v:shape>
        </w:pict>
      </w:r>
      <w:r>
        <w:rPr>
          <w:sz w:val="24"/>
          <w:szCs w:val="24"/>
        </w:rPr>
        <w:t>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</w:p>
    <w:p w:rsidR="003E6F86" w:rsidRDefault="00D76FF7">
      <w:pPr>
        <w:spacing w:before="99" w:line="351" w:lineRule="auto"/>
        <w:ind w:left="192" w:right="7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0</w:t>
      </w:r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o</w:t>
      </w:r>
      <w:r>
        <w:pict>
          <v:shape id="_x0000_i1046" type="#_x0000_t75" style="width:36pt;height:14.4pt">
            <v:imagedata r:id="rId32" o:title=""/>
          </v:shape>
        </w:pic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ppose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strin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;0&gt;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|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>f</w:t>
      </w:r>
      <w:proofErr w:type="spellEnd"/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&gt;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tor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3E6F86" w:rsidRDefault="003E6F86">
      <w:pPr>
        <w:spacing w:before="2" w:line="120" w:lineRule="exact"/>
        <w:rPr>
          <w:sz w:val="12"/>
          <w:szCs w:val="12"/>
        </w:rPr>
      </w:pPr>
    </w:p>
    <w:p w:rsidR="003E6F86" w:rsidRDefault="00D76FF7">
      <w:pPr>
        <w:ind w:left="192"/>
      </w:pPr>
      <w:r>
        <w:pict>
          <v:shape id="_x0000_i1047" type="#_x0000_t75" style="width:230.4pt;height:28.8pt">
            <v:imagedata r:id="rId33" o:title=""/>
          </v:shape>
        </w:pict>
      </w:r>
    </w:p>
    <w:p w:rsidR="003E6F86" w:rsidRDefault="003E6F86">
      <w:pPr>
        <w:spacing w:before="6" w:line="140" w:lineRule="exact"/>
        <w:rPr>
          <w:sz w:val="14"/>
          <w:szCs w:val="14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ind w:left="192" w:right="4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would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(a) in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an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 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spacing w:line="400" w:lineRule="atLeast"/>
        <w:ind w:left="192" w:right="81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rs</w:t>
      </w:r>
    </w:p>
    <w:p w:rsidR="003E6F86" w:rsidRDefault="003E6F86">
      <w:pPr>
        <w:spacing w:before="3" w:line="120" w:lineRule="exact"/>
        <w:rPr>
          <w:sz w:val="13"/>
          <w:szCs w:val="13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68" type="#_x0000_t75" style="position:absolute;margin-left:9.6pt;margin-top:5.45pt;width:255pt;height:94.35pt;z-index:-1">
            <v:imagedata r:id="rId34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260" w:lineRule="exact"/>
        <w:ind w:left="192"/>
        <w:rPr>
          <w:sz w:val="24"/>
          <w:szCs w:val="24"/>
        </w:rPr>
      </w:pPr>
      <w:r>
        <w:rPr>
          <w:position w:val="-1"/>
          <w:sz w:val="24"/>
          <w:szCs w:val="24"/>
        </w:rPr>
        <w:t>we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re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nt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X</w:t>
      </w:r>
      <w:r>
        <w:rPr>
          <w:spacing w:val="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R 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 a u</w:t>
      </w:r>
      <w:r>
        <w:rPr>
          <w:spacing w:val="-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4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5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or</w:t>
      </w:r>
    </w:p>
    <w:p w:rsidR="003E6F86" w:rsidRDefault="003E6F86">
      <w:pPr>
        <w:spacing w:line="200" w:lineRule="exact"/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67" type="#_x0000_t75" style="position:absolute;margin-left:9.6pt;margin-top:2.8pt;width:236.9pt;height:58.05pt;z-index:-1">
            <v:imagedata r:id="rId35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13" w:line="200" w:lineRule="exact"/>
      </w:pPr>
    </w:p>
    <w:p w:rsidR="003E6F86" w:rsidRDefault="00D76FF7">
      <w:pPr>
        <w:spacing w:before="29" w:line="359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 xml:space="preserve">y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sponds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3E6F86" w:rsidRDefault="003E6F86">
      <w:pPr>
        <w:spacing w:before="8" w:line="100" w:lineRule="exact"/>
        <w:rPr>
          <w:sz w:val="10"/>
          <w:szCs w:val="10"/>
        </w:rPr>
      </w:pPr>
    </w:p>
    <w:p w:rsidR="003E6F86" w:rsidRDefault="00D76FF7">
      <w:pPr>
        <w:ind w:left="492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proofErr w:type="gramEnd"/>
      <w:r>
        <w:rPr>
          <w:sz w:val="24"/>
          <w:szCs w:val="24"/>
        </w:rPr>
        <w:t>A&gt;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z w:val="24"/>
          <w:szCs w:val="24"/>
        </w:rPr>
        <w:t>B&gt;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|B</w:t>
      </w:r>
      <w:r>
        <w:rPr>
          <w:sz w:val="24"/>
          <w:szCs w:val="24"/>
        </w:rPr>
        <w:t>&gt;</w:t>
      </w:r>
    </w:p>
    <w:p w:rsidR="003E6F86" w:rsidRDefault="003E6F86">
      <w:pPr>
        <w:spacing w:before="18" w:line="220" w:lineRule="exact"/>
        <w:rPr>
          <w:sz w:val="22"/>
          <w:szCs w:val="22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7"/>
          <w:sz w:val="24"/>
          <w:szCs w:val="24"/>
        </w:rPr>
        <w:t>t</w:t>
      </w:r>
      <w:proofErr w:type="spellEnd"/>
      <w:proofErr w:type="gramEnd"/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&gt;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 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 move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ted in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 7.</w:t>
      </w:r>
    </w:p>
    <w:p w:rsidR="003E6F86" w:rsidRDefault="003E6F86">
      <w:pPr>
        <w:spacing w:before="8" w:line="100" w:lineRule="exact"/>
        <w:rPr>
          <w:sz w:val="10"/>
          <w:szCs w:val="10"/>
        </w:rPr>
      </w:pPr>
    </w:p>
    <w:p w:rsidR="003E6F86" w:rsidRDefault="00D76FF7">
      <w:pPr>
        <w:ind w:left="192"/>
      </w:pPr>
      <w:r>
        <w:pict>
          <v:shape id="_x0000_i1048" type="#_x0000_t75" style="width:252pt;height:50.4pt">
            <v:imagedata r:id="rId36" o:title=""/>
          </v:shape>
        </w:pict>
      </w:r>
    </w:p>
    <w:p w:rsidR="003E6F86" w:rsidRDefault="003E6F86">
      <w:pPr>
        <w:spacing w:before="3" w:line="120" w:lineRule="exact"/>
        <w:rPr>
          <w:sz w:val="13"/>
          <w:szCs w:val="13"/>
        </w:rPr>
      </w:pPr>
    </w:p>
    <w:p w:rsidR="003E6F86" w:rsidRDefault="00D76FF7">
      <w:pPr>
        <w:spacing w:line="361" w:lineRule="auto"/>
        <w:ind w:left="192" w:right="79"/>
        <w:jc w:val="both"/>
        <w:rPr>
          <w:sz w:val="24"/>
          <w:szCs w:val="24"/>
        </w:rPr>
        <w:sectPr w:rsidR="003E6F86" w:rsidSect="006E19AC">
          <w:pgSz w:w="11920" w:h="16840"/>
          <w:pgMar w:top="132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ig.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low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bit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|B</w:t>
      </w:r>
      <w:r>
        <w:rPr>
          <w:sz w:val="24"/>
          <w:szCs w:val="24"/>
        </w:rPr>
        <w:t>&gt;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bit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|</w:t>
      </w:r>
      <w:r>
        <w:rPr>
          <w:sz w:val="24"/>
          <w:szCs w:val="24"/>
        </w:rPr>
        <w:t>A&gt;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ind w:left="192"/>
      </w:pPr>
      <w:r>
        <w:pict>
          <v:shape id="_x0000_i1049" type="#_x0000_t75" style="width:259.2pt;height:50.4pt">
            <v:imagedata r:id="rId37" o:title=""/>
          </v:shape>
        </w:pic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spacing w:before="29"/>
        <w:ind w:left="192" w:right="5594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 xml:space="preserve">ig. 7 </w:t>
      </w:r>
      <w:r>
        <w:rPr>
          <w:sz w:val="24"/>
          <w:szCs w:val="24"/>
        </w:rPr>
        <w:t>Cir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3E6F86" w:rsidRDefault="003E6F86">
      <w:pPr>
        <w:spacing w:before="18" w:line="220" w:lineRule="exact"/>
        <w:rPr>
          <w:sz w:val="22"/>
          <w:szCs w:val="22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How do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foli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te?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 major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 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ring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ving 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ing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(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ontrol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tunat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foli</w:t>
      </w:r>
      <w:proofErr w:type="spellEnd"/>
      <w:r>
        <w:rPr>
          <w:spacing w:val="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3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-p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rticle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</w:t>
      </w:r>
      <w:r>
        <w:rPr>
          <w:spacing w:val="28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3E6F86" w:rsidRDefault="00D76FF7">
      <w:pPr>
        <w:spacing w:before="57"/>
        <w:ind w:left="192" w:right="8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   </w:t>
      </w:r>
      <w:proofErr w:type="gramStart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spacing w:line="359" w:lineRule="auto"/>
        <w:ind w:left="192" w:right="77"/>
        <w:jc w:val="both"/>
        <w:rPr>
          <w:sz w:val="24"/>
          <w:szCs w:val="24"/>
        </w:rPr>
      </w:pPr>
      <w:r>
        <w:rPr>
          <w:sz w:val="24"/>
          <w:szCs w:val="24"/>
        </w:rPr>
        <w:t>8)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 used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rbitr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finite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rous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opos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</w:p>
    <w:p w:rsidR="003E6F86" w:rsidRDefault="00D76FF7">
      <w:pPr>
        <w:spacing w:before="7" w:line="260" w:lineRule="exact"/>
        <w:ind w:left="192" w:right="4931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for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pro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such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tes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 </w:t>
      </w:r>
      <w:proofErr w:type="gramStart"/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onsid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.</w:t>
      </w:r>
      <w:proofErr w:type="gramEnd"/>
    </w:p>
    <w:p w:rsidR="003E6F86" w:rsidRDefault="003E6F86">
      <w:pPr>
        <w:spacing w:before="6" w:line="100" w:lineRule="exact"/>
        <w:rPr>
          <w:sz w:val="11"/>
          <w:szCs w:val="11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58" type="#_x0000_t75" style="position:absolute;margin-left:9.6pt;margin-top:7.6pt;width:297.35pt;height:78.1pt;z-index:-1">
            <v:imagedata r:id="rId38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before="29" w:line="379" w:lineRule="auto"/>
        <w:ind w:left="192" w:right="78"/>
        <w:jc w:val="both"/>
        <w:rPr>
          <w:sz w:val="24"/>
          <w:szCs w:val="24"/>
        </w:rPr>
      </w:pPr>
      <w:r>
        <w:rPr>
          <w:b/>
          <w:noProof/>
          <w:spacing w:val="-3"/>
          <w:sz w:val="24"/>
          <w:szCs w:val="24"/>
        </w:rPr>
        <w:pict>
          <v:shape id="_x0000_s1157" type="#_x0000_t75" style="position:absolute;left:0;text-align:left;margin-left:193.9pt;margin-top:23.1pt;width:30.75pt;height:12.35pt;z-index:-1">
            <v:imagedata r:id="rId39" o:title=""/>
          </v:shape>
        </w:pict>
      </w:r>
      <w:r w:rsidR="00D76FF7">
        <w:rPr>
          <w:b/>
          <w:spacing w:val="-3"/>
          <w:sz w:val="24"/>
          <w:szCs w:val="24"/>
        </w:rPr>
        <w:t>F</w:t>
      </w:r>
      <w:r w:rsidR="00D76FF7">
        <w:rPr>
          <w:b/>
          <w:sz w:val="24"/>
          <w:szCs w:val="24"/>
        </w:rPr>
        <w:t>ig.</w:t>
      </w:r>
      <w:r w:rsidR="00D76FF7">
        <w:rPr>
          <w:b/>
          <w:spacing w:val="1"/>
          <w:sz w:val="24"/>
          <w:szCs w:val="24"/>
        </w:rPr>
        <w:t xml:space="preserve"> </w:t>
      </w:r>
      <w:r w:rsidR="00D76FF7">
        <w:rPr>
          <w:b/>
          <w:sz w:val="24"/>
          <w:szCs w:val="24"/>
        </w:rPr>
        <w:t>8</w:t>
      </w:r>
      <w:r w:rsidR="00D76FF7">
        <w:rPr>
          <w:b/>
          <w:spacing w:val="4"/>
          <w:sz w:val="24"/>
          <w:szCs w:val="24"/>
        </w:rPr>
        <w:t xml:space="preserve"> </w:t>
      </w:r>
      <w:proofErr w:type="spellStart"/>
      <w:r w:rsidR="00D76FF7">
        <w:rPr>
          <w:sz w:val="24"/>
          <w:szCs w:val="24"/>
        </w:rPr>
        <w:t>To</w:t>
      </w:r>
      <w:r w:rsidR="00D76FF7">
        <w:rPr>
          <w:spacing w:val="-1"/>
          <w:sz w:val="24"/>
          <w:szCs w:val="24"/>
        </w:rPr>
        <w:t>f</w:t>
      </w:r>
      <w:r w:rsidR="00D76FF7">
        <w:rPr>
          <w:sz w:val="24"/>
          <w:szCs w:val="24"/>
        </w:rPr>
        <w:t>foli</w:t>
      </w:r>
      <w:proofErr w:type="spellEnd"/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g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te bui</w:t>
      </w:r>
      <w:r w:rsidR="00D76FF7">
        <w:rPr>
          <w:spacing w:val="1"/>
          <w:sz w:val="24"/>
          <w:szCs w:val="24"/>
        </w:rPr>
        <w:t>l</w:t>
      </w:r>
      <w:r w:rsidR="00D76FF7">
        <w:rPr>
          <w:sz w:val="24"/>
          <w:szCs w:val="24"/>
        </w:rPr>
        <w:t>t</w:t>
      </w:r>
      <w:r w:rsidR="00D76FF7">
        <w:rPr>
          <w:spacing w:val="1"/>
          <w:sz w:val="24"/>
          <w:szCs w:val="24"/>
        </w:rPr>
        <w:t xml:space="preserve"> f</w:t>
      </w:r>
      <w:r w:rsidR="00D76FF7">
        <w:rPr>
          <w:sz w:val="24"/>
          <w:szCs w:val="24"/>
        </w:rPr>
        <w:t>rom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z w:val="24"/>
          <w:szCs w:val="24"/>
        </w:rPr>
        <w:t>tw</w:t>
      </w:r>
      <w:r w:rsidR="00D76FF7">
        <w:rPr>
          <w:spacing w:val="2"/>
          <w:sz w:val="24"/>
          <w:szCs w:val="24"/>
        </w:rPr>
        <w:t>o</w:t>
      </w:r>
      <w:r w:rsidR="00D76FF7">
        <w:rPr>
          <w:spacing w:val="-1"/>
          <w:sz w:val="24"/>
          <w:szCs w:val="24"/>
        </w:rPr>
        <w:t>-</w:t>
      </w:r>
      <w:r w:rsidR="00D76FF7">
        <w:rPr>
          <w:sz w:val="24"/>
          <w:szCs w:val="24"/>
        </w:rPr>
        <w:t>bit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X</w:t>
      </w:r>
      <w:r w:rsidR="00D76FF7">
        <w:rPr>
          <w:spacing w:val="-1"/>
          <w:sz w:val="24"/>
          <w:szCs w:val="24"/>
        </w:rPr>
        <w:t>O</w:t>
      </w:r>
      <w:r w:rsidR="00D76FF7">
        <w:rPr>
          <w:sz w:val="24"/>
          <w:szCs w:val="24"/>
        </w:rPr>
        <w:t>R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g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tes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plus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some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z w:val="24"/>
          <w:szCs w:val="24"/>
        </w:rPr>
        <w:t>on</w:t>
      </w:r>
      <w:r w:rsidR="00D76FF7">
        <w:rPr>
          <w:spacing w:val="2"/>
          <w:sz w:val="24"/>
          <w:szCs w:val="24"/>
        </w:rPr>
        <w:t>e</w:t>
      </w:r>
      <w:r w:rsidR="00D76FF7">
        <w:rPr>
          <w:spacing w:val="-1"/>
          <w:sz w:val="24"/>
          <w:szCs w:val="24"/>
        </w:rPr>
        <w:t>-</w:t>
      </w:r>
      <w:r w:rsidR="00D76FF7">
        <w:rPr>
          <w:sz w:val="24"/>
          <w:szCs w:val="24"/>
        </w:rPr>
        <w:t>bit</w:t>
      </w:r>
      <w:r w:rsidR="00D76FF7">
        <w:rPr>
          <w:spacing w:val="4"/>
          <w:sz w:val="24"/>
          <w:szCs w:val="24"/>
        </w:rPr>
        <w:t xml:space="preserve"> </w:t>
      </w:r>
      <w:proofErr w:type="gramStart"/>
      <w:r w:rsidR="00D76FF7">
        <w:rPr>
          <w:sz w:val="24"/>
          <w:szCs w:val="24"/>
        </w:rPr>
        <w:t>g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tes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z w:val="24"/>
          <w:szCs w:val="24"/>
        </w:rPr>
        <w:t>.</w:t>
      </w:r>
      <w:proofErr w:type="gramEnd"/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This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ir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uit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in</w:t>
      </w:r>
      <w:r w:rsidR="00D76FF7">
        <w:rPr>
          <w:spacing w:val="1"/>
          <w:sz w:val="24"/>
          <w:szCs w:val="24"/>
        </w:rPr>
        <w:t>t</w:t>
      </w:r>
      <w:r w:rsidR="00D76FF7">
        <w:rPr>
          <w:sz w:val="24"/>
          <w:szCs w:val="24"/>
        </w:rPr>
        <w:t>rod</w:t>
      </w:r>
      <w:r w:rsidR="00D76FF7">
        <w:rPr>
          <w:spacing w:val="1"/>
          <w:sz w:val="24"/>
          <w:szCs w:val="24"/>
        </w:rPr>
        <w:t>u</w:t>
      </w:r>
      <w:r w:rsidR="00D76FF7">
        <w:rPr>
          <w:spacing w:val="-1"/>
          <w:sz w:val="24"/>
          <w:szCs w:val="24"/>
        </w:rPr>
        <w:t>ce</w:t>
      </w:r>
      <w:r w:rsidR="00D76FF7">
        <w:rPr>
          <w:sz w:val="24"/>
          <w:szCs w:val="24"/>
        </w:rPr>
        <w:t xml:space="preserve">s some </w:t>
      </w:r>
      <w:r w:rsidR="00D76FF7">
        <w:rPr>
          <w:spacing w:val="-1"/>
          <w:sz w:val="24"/>
          <w:szCs w:val="24"/>
        </w:rPr>
        <w:t>e</w:t>
      </w:r>
      <w:r w:rsidR="00D76FF7">
        <w:rPr>
          <w:spacing w:val="2"/>
          <w:sz w:val="24"/>
          <w:szCs w:val="24"/>
        </w:rPr>
        <w:t>x</w:t>
      </w:r>
      <w:r w:rsidR="00D76FF7">
        <w:rPr>
          <w:sz w:val="24"/>
          <w:szCs w:val="24"/>
        </w:rPr>
        <w:t>tra</w:t>
      </w:r>
      <w:r w:rsidR="00D76FF7">
        <w:rPr>
          <w:spacing w:val="-1"/>
          <w:sz w:val="24"/>
          <w:szCs w:val="24"/>
        </w:rPr>
        <w:t xml:space="preserve"> </w:t>
      </w:r>
      <w:r w:rsidR="00D76FF7">
        <w:rPr>
          <w:sz w:val="24"/>
          <w:szCs w:val="24"/>
        </w:rPr>
        <w:t>si</w:t>
      </w:r>
      <w:r w:rsidR="00D76FF7">
        <w:rPr>
          <w:spacing w:val="-2"/>
          <w:sz w:val="24"/>
          <w:szCs w:val="24"/>
        </w:rPr>
        <w:t>g</w:t>
      </w:r>
      <w:r w:rsidR="00D76FF7">
        <w:rPr>
          <w:sz w:val="24"/>
          <w:szCs w:val="24"/>
        </w:rPr>
        <w:t xml:space="preserve">ns in the </w:t>
      </w:r>
      <w:r w:rsidR="00D76FF7">
        <w:rPr>
          <w:spacing w:val="2"/>
          <w:sz w:val="24"/>
          <w:szCs w:val="24"/>
        </w:rPr>
        <w:t>u</w:t>
      </w:r>
      <w:r w:rsidR="00D76FF7">
        <w:rPr>
          <w:sz w:val="24"/>
          <w:szCs w:val="24"/>
        </w:rPr>
        <w:t>ni</w:t>
      </w:r>
      <w:r w:rsidR="00D76FF7">
        <w:rPr>
          <w:spacing w:val="1"/>
          <w:sz w:val="24"/>
          <w:szCs w:val="24"/>
        </w:rPr>
        <w:t>t</w:t>
      </w:r>
      <w:r w:rsidR="00D76FF7">
        <w:rPr>
          <w:spacing w:val="-1"/>
          <w:sz w:val="24"/>
          <w:szCs w:val="24"/>
        </w:rPr>
        <w:t>a</w:t>
      </w:r>
      <w:r w:rsidR="00D76FF7">
        <w:rPr>
          <w:spacing w:val="1"/>
          <w:sz w:val="24"/>
          <w:szCs w:val="24"/>
        </w:rPr>
        <w:t>r</w:t>
      </w:r>
      <w:r w:rsidR="00D76FF7">
        <w:rPr>
          <w:sz w:val="24"/>
          <w:szCs w:val="24"/>
        </w:rPr>
        <w:t>y</w:t>
      </w:r>
      <w:r w:rsidR="00D76FF7">
        <w:rPr>
          <w:spacing w:val="-5"/>
          <w:sz w:val="24"/>
          <w:szCs w:val="24"/>
        </w:rPr>
        <w:t xml:space="preserve"> </w:t>
      </w:r>
      <w:r w:rsidR="00D76FF7">
        <w:rPr>
          <w:sz w:val="24"/>
          <w:szCs w:val="24"/>
        </w:rPr>
        <w:t>ma</w:t>
      </w:r>
      <w:r w:rsidR="00D76FF7">
        <w:rPr>
          <w:spacing w:val="2"/>
          <w:sz w:val="24"/>
          <w:szCs w:val="24"/>
        </w:rPr>
        <w:t>t</w:t>
      </w:r>
      <w:r w:rsidR="00D76FF7">
        <w:rPr>
          <w:sz w:val="24"/>
          <w:szCs w:val="24"/>
        </w:rPr>
        <w:t xml:space="preserve">rix          </w:t>
      </w:r>
      <w:r w:rsidR="00D76FF7">
        <w:rPr>
          <w:spacing w:val="17"/>
          <w:sz w:val="24"/>
          <w:szCs w:val="24"/>
        </w:rPr>
        <w:t xml:space="preserve"> </w:t>
      </w:r>
      <w:r w:rsidR="00D76FF7">
        <w:rPr>
          <w:sz w:val="24"/>
          <w:szCs w:val="24"/>
        </w:rPr>
        <w:t>whi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h m</w:t>
      </w:r>
      <w:r w:rsidR="00D76FF7">
        <w:rPr>
          <w:spacing w:val="4"/>
          <w:sz w:val="24"/>
          <w:szCs w:val="24"/>
        </w:rPr>
        <w:t>a</w:t>
      </w:r>
      <w:r w:rsidR="00D76FF7">
        <w:rPr>
          <w:sz w:val="24"/>
          <w:szCs w:val="24"/>
        </w:rPr>
        <w:t>y</w:t>
      </w:r>
      <w:r w:rsidR="00D76FF7">
        <w:rPr>
          <w:spacing w:val="-3"/>
          <w:sz w:val="24"/>
          <w:szCs w:val="24"/>
        </w:rPr>
        <w:t xml:space="preserve"> </w:t>
      </w:r>
      <w:r w:rsidR="00D76FF7">
        <w:rPr>
          <w:sz w:val="24"/>
          <w:szCs w:val="24"/>
        </w:rPr>
        <w:t>be</w:t>
      </w:r>
      <w:r w:rsidR="00D76FF7">
        <w:rPr>
          <w:spacing w:val="-1"/>
          <w:sz w:val="24"/>
          <w:szCs w:val="24"/>
        </w:rPr>
        <w:t xml:space="preserve"> re</w:t>
      </w:r>
      <w:r w:rsidR="00D76FF7">
        <w:rPr>
          <w:sz w:val="24"/>
          <w:szCs w:val="24"/>
        </w:rPr>
        <w:t>moved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 a l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ter</w:t>
      </w:r>
      <w:r w:rsidR="00D76FF7">
        <w:rPr>
          <w:spacing w:val="-1"/>
          <w:sz w:val="24"/>
          <w:szCs w:val="24"/>
        </w:rPr>
        <w:t xml:space="preserve"> </w:t>
      </w:r>
      <w:r w:rsidR="00D76FF7">
        <w:rPr>
          <w:sz w:val="24"/>
          <w:szCs w:val="24"/>
        </w:rPr>
        <w:t>s</w:t>
      </w:r>
      <w:r w:rsidR="00D76FF7">
        <w:rPr>
          <w:spacing w:val="3"/>
          <w:sz w:val="24"/>
          <w:szCs w:val="24"/>
        </w:rPr>
        <w:t>t</w:t>
      </w:r>
      <w:r w:rsidR="00D76FF7">
        <w:rPr>
          <w:spacing w:val="1"/>
          <w:sz w:val="24"/>
          <w:szCs w:val="24"/>
        </w:rPr>
        <w:t>a</w:t>
      </w:r>
      <w:r w:rsidR="00D76FF7">
        <w:rPr>
          <w:spacing w:val="-2"/>
          <w:sz w:val="24"/>
          <w:szCs w:val="24"/>
        </w:rPr>
        <w:t>g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.</w:t>
      </w:r>
    </w:p>
    <w:p w:rsidR="003E6F86" w:rsidRDefault="003E6F86">
      <w:pPr>
        <w:spacing w:line="200" w:lineRule="exact"/>
      </w:pPr>
    </w:p>
    <w:p w:rsidR="003E6F86" w:rsidRDefault="003E6F86">
      <w:pPr>
        <w:spacing w:before="13" w:line="240" w:lineRule="exact"/>
        <w:rPr>
          <w:sz w:val="24"/>
          <w:szCs w:val="24"/>
        </w:rPr>
      </w:pPr>
    </w:p>
    <w:p w:rsidR="003E6F86" w:rsidRDefault="00D76FF7">
      <w:pPr>
        <w:ind w:left="192" w:right="4667"/>
        <w:jc w:val="both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pa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r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al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elism:</w:t>
      </w:r>
      <w:r>
        <w:rPr>
          <w:rFonts w:ascii="Monotype Corsiva" w:eastAsia="Monotype Corsiva" w:hAnsi="Monotype Corsiva" w:cs="Monotype Corsiva"/>
          <w:i/>
          <w:spacing w:val="-10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eriod</w:t>
      </w:r>
      <w:r>
        <w:rPr>
          <w:rFonts w:ascii="Monotype Corsiva" w:eastAsia="Monotype Corsiva" w:hAnsi="Monotype Corsiva" w:cs="Monotype Corsiva"/>
          <w:i/>
          <w:spacing w:val="-5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of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e:</w:t>
      </w:r>
    </w:p>
    <w:p w:rsidR="003E6F86" w:rsidRDefault="003E6F86">
      <w:pPr>
        <w:spacing w:before="19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 now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suf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 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spacing w:line="260" w:lineRule="exact"/>
        <w:ind w:left="192" w:right="7382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Consid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the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seq</w:t>
      </w:r>
      <w:r>
        <w:rPr>
          <w:spacing w:val="-1"/>
          <w:position w:val="-1"/>
          <w:sz w:val="24"/>
          <w:szCs w:val="24"/>
        </w:rPr>
        <w:t>ue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52" type="#_x0000_t75" style="position:absolute;margin-left:9.6pt;margin-top:7.2pt;width:240.85pt;height:12.95pt;z-index:-1">
            <v:imagedata r:id="rId40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before="29" w:line="359" w:lineRule="auto"/>
        <w:ind w:left="192" w:right="72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51" type="#_x0000_t75" style="position:absolute;left:0;text-align:left;margin-left:42.25pt;margin-top:1.8pt;width:37.55pt;height:11.65pt;z-index:-1">
            <v:imagedata r:id="rId41" o:title=""/>
          </v:shape>
        </w:pict>
      </w:r>
      <w:r w:rsidR="00D76FF7">
        <w:rPr>
          <w:sz w:val="24"/>
          <w:szCs w:val="24"/>
        </w:rPr>
        <w:t>wh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 xml:space="preserve">re           </w:t>
      </w:r>
      <w:proofErr w:type="gramStart"/>
      <w:r w:rsidR="00D76FF7">
        <w:rPr>
          <w:sz w:val="24"/>
          <w:szCs w:val="24"/>
        </w:rPr>
        <w:t xml:space="preserve"> </w:t>
      </w:r>
      <w:r w:rsidR="00D76FF7">
        <w:rPr>
          <w:spacing w:val="36"/>
          <w:sz w:val="24"/>
          <w:szCs w:val="24"/>
        </w:rPr>
        <w:t xml:space="preserve"> </w:t>
      </w:r>
      <w:r w:rsidR="00D76FF7">
        <w:rPr>
          <w:sz w:val="24"/>
          <w:szCs w:val="24"/>
        </w:rPr>
        <w:t>;</w:t>
      </w:r>
      <w:proofErr w:type="gramEnd"/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we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shall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use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qu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ntum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r</w:t>
      </w:r>
      <w:r w:rsidR="00D76FF7">
        <w:rPr>
          <w:spacing w:val="-2"/>
          <w:sz w:val="24"/>
          <w:szCs w:val="24"/>
        </w:rPr>
        <w:t>a</w:t>
      </w:r>
      <w:r w:rsidR="00D76FF7">
        <w:rPr>
          <w:sz w:val="24"/>
          <w:szCs w:val="24"/>
        </w:rPr>
        <w:t>l</w:t>
      </w:r>
      <w:r w:rsidR="00D76FF7">
        <w:rPr>
          <w:spacing w:val="1"/>
          <w:sz w:val="24"/>
          <w:szCs w:val="24"/>
        </w:rPr>
        <w:t>l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l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sm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to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find i</w:t>
      </w:r>
      <w:r w:rsidR="00D76FF7">
        <w:rPr>
          <w:spacing w:val="1"/>
          <w:sz w:val="24"/>
          <w:szCs w:val="24"/>
        </w:rPr>
        <w:t>t</w:t>
      </w:r>
      <w:r w:rsidR="00D76FF7">
        <w:rPr>
          <w:sz w:val="24"/>
          <w:szCs w:val="24"/>
        </w:rPr>
        <w:t>s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riod.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pacing w:val="1"/>
          <w:sz w:val="24"/>
          <w:szCs w:val="24"/>
        </w:rPr>
        <w:t>W</w:t>
      </w:r>
      <w:r w:rsidR="00D76FF7">
        <w:rPr>
          <w:sz w:val="24"/>
          <w:szCs w:val="24"/>
        </w:rPr>
        <w:t>e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sta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t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with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z w:val="24"/>
          <w:szCs w:val="24"/>
        </w:rPr>
        <w:t>a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s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t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2"/>
          <w:sz w:val="24"/>
          <w:szCs w:val="24"/>
        </w:rPr>
        <w:t xml:space="preserve"> </w:t>
      </w:r>
      <w:r w:rsidR="00D76FF7">
        <w:rPr>
          <w:sz w:val="24"/>
          <w:szCs w:val="24"/>
        </w:rPr>
        <w:t>in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t</w:t>
      </w:r>
      <w:r w:rsidR="00D76FF7">
        <w:rPr>
          <w:spacing w:val="1"/>
          <w:sz w:val="24"/>
          <w:szCs w:val="24"/>
        </w:rPr>
        <w:t>i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l</w:t>
      </w:r>
      <w:r w:rsidR="00D76FF7">
        <w:rPr>
          <w:spacing w:val="3"/>
          <w:sz w:val="24"/>
          <w:szCs w:val="24"/>
        </w:rPr>
        <w:t>l</w:t>
      </w:r>
      <w:r w:rsidR="00D76FF7">
        <w:rPr>
          <w:sz w:val="24"/>
          <w:szCs w:val="24"/>
        </w:rPr>
        <w:t>y spi</w:t>
      </w:r>
      <w:r w:rsidR="00D76FF7">
        <w:rPr>
          <w:spacing w:val="1"/>
          <w:sz w:val="24"/>
          <w:szCs w:val="24"/>
        </w:rPr>
        <w:t>n</w:t>
      </w:r>
      <w:r w:rsidR="00D76FF7">
        <w:rPr>
          <w:spacing w:val="-1"/>
          <w:sz w:val="24"/>
          <w:szCs w:val="24"/>
        </w:rPr>
        <w:t>-</w:t>
      </w:r>
      <w:r w:rsidR="00D76FF7">
        <w:rPr>
          <w:sz w:val="24"/>
          <w:szCs w:val="24"/>
        </w:rPr>
        <w:t>down p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rticl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s whi</w:t>
      </w:r>
      <w:r w:rsidR="00D76FF7">
        <w:rPr>
          <w:spacing w:val="1"/>
          <w:sz w:val="24"/>
          <w:szCs w:val="24"/>
        </w:rPr>
        <w:t>c</w:t>
      </w:r>
      <w:r w:rsidR="00D76FF7">
        <w:rPr>
          <w:sz w:val="24"/>
          <w:szCs w:val="24"/>
        </w:rPr>
        <w:t>h we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pacing w:val="-2"/>
          <w:sz w:val="24"/>
          <w:szCs w:val="24"/>
        </w:rPr>
        <w:t>g</w:t>
      </w:r>
      <w:r w:rsidR="00D76FF7">
        <w:rPr>
          <w:sz w:val="24"/>
          <w:szCs w:val="24"/>
        </w:rPr>
        <w:t>roup</w:t>
      </w:r>
      <w:r w:rsidR="00D76FF7">
        <w:rPr>
          <w:spacing w:val="-1"/>
          <w:sz w:val="24"/>
          <w:szCs w:val="24"/>
        </w:rPr>
        <w:t xml:space="preserve"> </w:t>
      </w:r>
      <w:r w:rsidR="00D76FF7">
        <w:rPr>
          <w:sz w:val="24"/>
          <w:szCs w:val="24"/>
        </w:rPr>
        <w:t>in</w:t>
      </w:r>
      <w:r w:rsidR="00D76FF7">
        <w:rPr>
          <w:spacing w:val="1"/>
          <w:sz w:val="24"/>
          <w:szCs w:val="24"/>
        </w:rPr>
        <w:t>t</w:t>
      </w:r>
      <w:r w:rsidR="00D76FF7">
        <w:rPr>
          <w:sz w:val="24"/>
          <w:szCs w:val="24"/>
        </w:rPr>
        <w:t>o two s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ts</w:t>
      </w:r>
      <w:r w:rsidR="00D76FF7">
        <w:rPr>
          <w:spacing w:val="3"/>
          <w:sz w:val="24"/>
          <w:szCs w:val="24"/>
        </w:rPr>
        <w:t xml:space="preserve"> </w:t>
      </w:r>
      <w:r w:rsidR="00D76FF7">
        <w:rPr>
          <w:sz w:val="24"/>
          <w:szCs w:val="24"/>
        </w:rPr>
        <w:t>(two</w:t>
      </w:r>
      <w:r w:rsidR="00D76FF7">
        <w:rPr>
          <w:spacing w:val="-1"/>
          <w:sz w:val="24"/>
          <w:szCs w:val="24"/>
        </w:rPr>
        <w:t xml:space="preserve"> </w:t>
      </w:r>
      <w:r w:rsidR="00D76FF7">
        <w:rPr>
          <w:sz w:val="24"/>
          <w:szCs w:val="24"/>
        </w:rPr>
        <w:t>qu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ntum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r</w:t>
      </w:r>
      <w:r w:rsidR="00D76FF7">
        <w:rPr>
          <w:spacing w:val="1"/>
          <w:sz w:val="24"/>
          <w:szCs w:val="24"/>
        </w:rPr>
        <w:t>e</w:t>
      </w:r>
      <w:r w:rsidR="00D76FF7">
        <w:rPr>
          <w:spacing w:val="-2"/>
          <w:sz w:val="24"/>
          <w:szCs w:val="24"/>
        </w:rPr>
        <w:t>g</w:t>
      </w:r>
      <w:r w:rsidR="00D76FF7">
        <w:rPr>
          <w:sz w:val="24"/>
          <w:szCs w:val="24"/>
        </w:rPr>
        <w:t>is</w:t>
      </w:r>
      <w:r w:rsidR="00D76FF7">
        <w:rPr>
          <w:spacing w:val="1"/>
          <w:sz w:val="24"/>
          <w:szCs w:val="24"/>
        </w:rPr>
        <w:t>t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 xml:space="preserve">rs, </w:t>
      </w:r>
      <w:r w:rsidR="00D76FF7">
        <w:rPr>
          <w:spacing w:val="2"/>
          <w:sz w:val="24"/>
          <w:szCs w:val="24"/>
        </w:rPr>
        <w:t>o</w:t>
      </w:r>
      <w:r w:rsidR="00D76FF7">
        <w:rPr>
          <w:sz w:val="24"/>
          <w:szCs w:val="24"/>
        </w:rPr>
        <w:t>r qu</w:t>
      </w:r>
      <w:r w:rsidR="00D76FF7">
        <w:rPr>
          <w:spacing w:val="-2"/>
          <w:sz w:val="24"/>
          <w:szCs w:val="24"/>
        </w:rPr>
        <w:t>a</w:t>
      </w:r>
      <w:r w:rsidR="00D76FF7">
        <w:rPr>
          <w:sz w:val="24"/>
          <w:szCs w:val="24"/>
        </w:rPr>
        <w:t>ntum</w:t>
      </w:r>
      <w:r w:rsidR="00D76FF7">
        <w:rPr>
          <w:spacing w:val="1"/>
          <w:sz w:val="24"/>
          <w:szCs w:val="24"/>
        </w:rPr>
        <w:t xml:space="preserve"> </w:t>
      </w:r>
      <w:r w:rsidR="00D76FF7">
        <w:rPr>
          <w:sz w:val="24"/>
          <w:szCs w:val="24"/>
        </w:rPr>
        <w:t>v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ri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ble</w:t>
      </w:r>
      <w:r w:rsidR="00D76FF7">
        <w:rPr>
          <w:spacing w:val="2"/>
          <w:sz w:val="24"/>
          <w:szCs w:val="24"/>
        </w:rPr>
        <w:t>s</w:t>
      </w:r>
      <w:r w:rsidR="00D76FF7">
        <w:rPr>
          <w:sz w:val="24"/>
          <w:szCs w:val="24"/>
        </w:rPr>
        <w:t>):</w:t>
      </w:r>
    </w:p>
    <w:p w:rsidR="003E6F86" w:rsidRDefault="003E6F86">
      <w:pPr>
        <w:spacing w:before="8" w:line="120" w:lineRule="exact"/>
        <w:rPr>
          <w:sz w:val="12"/>
          <w:szCs w:val="12"/>
        </w:rPr>
      </w:pPr>
    </w:p>
    <w:p w:rsidR="003E6F86" w:rsidRDefault="00D76FF7">
      <w:pPr>
        <w:ind w:left="192"/>
      </w:pPr>
      <w:r>
        <w:pict>
          <v:shape id="_x0000_i1050" type="#_x0000_t75" style="width:252pt;height:14.4pt">
            <v:imagedata r:id="rId42" o:title=""/>
          </v:shape>
        </w:pict>
      </w:r>
    </w:p>
    <w:p w:rsidR="003E6F86" w:rsidRDefault="003E6F86">
      <w:pPr>
        <w:spacing w:before="14" w:line="220" w:lineRule="exact"/>
        <w:rPr>
          <w:sz w:val="22"/>
          <w:szCs w:val="22"/>
        </w:rPr>
      </w:pPr>
    </w:p>
    <w:p w:rsidR="003E6F86" w:rsidRDefault="00D76FF7">
      <w:pPr>
        <w:spacing w:line="358" w:lineRule="auto"/>
        <w:ind w:left="192" w:right="67"/>
        <w:jc w:val="both"/>
        <w:rPr>
          <w:sz w:val="24"/>
          <w:szCs w:val="24"/>
        </w:rPr>
        <w:sectPr w:rsidR="003E6F86" w:rsidSect="006E19AC">
          <w:pgSz w:w="11920" w:h="16840"/>
          <w:pgMar w:top="132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ts;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 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ds.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 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supp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our discussion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pict>
          <v:shape id="_x0000_i1051" type="#_x0000_t75" style="width:28.8pt;height:14.4pt">
            <v:imagedata r:id="rId28" o:title=""/>
          </v:shape>
        </w:pic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bit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3E6F86" w:rsidRDefault="00D76FF7">
      <w:pPr>
        <w:spacing w:before="61"/>
        <w:ind w:left="192" w:right="28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-string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his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r:</w:t>
      </w:r>
    </w:p>
    <w:p w:rsidR="003E6F86" w:rsidRDefault="003E6F86">
      <w:pPr>
        <w:spacing w:line="240" w:lineRule="exact"/>
        <w:rPr>
          <w:sz w:val="24"/>
          <w:szCs w:val="24"/>
        </w:rPr>
      </w:pPr>
    </w:p>
    <w:p w:rsidR="003E6F86" w:rsidRDefault="00D76FF7">
      <w:pPr>
        <w:ind w:left="192"/>
      </w:pPr>
      <w:r>
        <w:pict>
          <v:shape id="_x0000_i1052" type="#_x0000_t75" style="width:230.4pt;height:36pt">
            <v:imagedata r:id="rId43" o:title=""/>
          </v:shape>
        </w:pict>
      </w:r>
    </w:p>
    <w:p w:rsidR="003E6F86" w:rsidRDefault="003E6F86">
      <w:pPr>
        <w:spacing w:before="15" w:line="220" w:lineRule="exact"/>
        <w:rPr>
          <w:sz w:val="22"/>
          <w:szCs w:val="22"/>
        </w:rPr>
      </w:pPr>
    </w:p>
    <w:p w:rsidR="003E6F86" w:rsidRDefault="00D76FF7">
      <w:pPr>
        <w:spacing w:line="360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on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bit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</w:p>
    <w:p w:rsidR="003E6F86" w:rsidRDefault="00D76FF7">
      <w:pPr>
        <w:spacing w:before="3" w:line="360" w:lineRule="auto"/>
        <w:ind w:left="192" w:right="76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|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3"/>
          <w:sz w:val="24"/>
          <w:szCs w:val="24"/>
        </w:rPr>
        <w:t>0</w:t>
      </w:r>
      <w:r>
        <w:rPr>
          <w:sz w:val="24"/>
          <w:szCs w:val="24"/>
        </w:rPr>
        <w:t>&gt;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;f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)&gt;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input</w:t>
      </w:r>
      <w:r>
        <w:rPr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</w:p>
    <w:p w:rsidR="003E6F86" w:rsidRDefault="00D76FF7">
      <w:pPr>
        <w:spacing w:before="4" w:line="260" w:lineRule="exact"/>
        <w:ind w:left="192" w:right="4590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supe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posit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on, inste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 of the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sin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le input, we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obta</w:t>
      </w:r>
      <w:r>
        <w:rPr>
          <w:spacing w:val="2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</w:p>
    <w:p w:rsidR="003E6F86" w:rsidRDefault="003E6F86">
      <w:pPr>
        <w:spacing w:before="5" w:line="120" w:lineRule="exact"/>
        <w:rPr>
          <w:sz w:val="13"/>
          <w:szCs w:val="13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41" type="#_x0000_t75" style="position:absolute;margin-left:9.6pt;margin-top:6.95pt;width:229.9pt;height:34.2pt;z-index:-1">
            <v:imagedata r:id="rId44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/>
        <w:ind w:left="192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mount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ssential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.</w:t>
      </w:r>
    </w:p>
    <w:p w:rsidR="003E6F86" w:rsidRDefault="003E6F86">
      <w:pPr>
        <w:spacing w:before="6" w:line="100" w:lineRule="exact"/>
        <w:rPr>
          <w:sz w:val="10"/>
          <w:szCs w:val="10"/>
        </w:rPr>
      </w:pPr>
    </w:p>
    <w:p w:rsidR="003E6F86" w:rsidRDefault="00D76FF7">
      <w:pPr>
        <w:spacing w:line="400" w:lineRule="atLeast"/>
        <w:ind w:left="192" w:right="74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step,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disc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`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''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3E6F86" w:rsidRDefault="003E6F86">
      <w:pPr>
        <w:spacing w:before="1" w:line="120" w:lineRule="exact"/>
        <w:rPr>
          <w:sz w:val="13"/>
          <w:szCs w:val="13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40" type="#_x0000_t75" style="position:absolute;margin-left:9.6pt;margin-top:8.45pt;width:240.85pt;height:34.2pt;z-index:-1">
            <v:imagedata r:id="rId45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60" w:lineRule="auto"/>
        <w:ind w:left="192" w:right="73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rsible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3E6F86" w:rsidRDefault="00D76FF7">
      <w:pPr>
        <w:spacing w:before="3" w:line="260" w:lineRule="exact"/>
        <w:ind w:left="192"/>
        <w:rPr>
          <w:sz w:val="24"/>
          <w:szCs w:val="24"/>
        </w:rPr>
      </w:pP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n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rib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d </w:t>
      </w:r>
      <w:r>
        <w:rPr>
          <w:spacing w:val="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Copp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rsmi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 (</w:t>
      </w:r>
      <w:r>
        <w:rPr>
          <w:spacing w:val="-2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. 1</w:t>
      </w:r>
      <w:r>
        <w:rPr>
          <w:spacing w:val="2"/>
          <w:position w:val="-1"/>
          <w:sz w:val="24"/>
          <w:szCs w:val="24"/>
        </w:rPr>
        <w:t>0</w:t>
      </w:r>
      <w:r>
        <w:rPr>
          <w:position w:val="-1"/>
          <w:sz w:val="24"/>
          <w:szCs w:val="24"/>
        </w:rPr>
        <w:t>)</w:t>
      </w:r>
    </w:p>
    <w:p w:rsidR="003E6F86" w:rsidRDefault="003E6F86">
      <w:pPr>
        <w:spacing w:before="5" w:line="120" w:lineRule="exact"/>
        <w:rPr>
          <w:sz w:val="12"/>
          <w:szCs w:val="12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39" type="#_x0000_t75" style="position:absolute;margin-left:9.6pt;margin-top:9.45pt;width:274.8pt;height:165.75pt;z-index:-1">
            <v:imagedata r:id="rId46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43" type="#_x0000_t75" style="position:absolute;margin-left:25.25pt;margin-top:4.3pt;width:119.65pt;height:119.55pt;z-index:-1">
            <v:imagedata r:id="rId47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59" w:lineRule="auto"/>
        <w:ind w:left="192" w:right="71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pict>
          <v:shape id="_x0000_s1137" type="#_x0000_t75" style="position:absolute;left:0;text-align:left;margin-left:470.3pt;margin-top:-11.45pt;width:70.4pt;height:24pt;z-index:-1288;mso-position-horizontal-relative:page">
            <v:imagedata r:id="rId48" o:title=""/>
            <w10:wrap anchorx="page"/>
          </v:shape>
        </w:pict>
      </w:r>
      <w:r>
        <w:pict>
          <v:shape id="_x0000_s1136" type="#_x0000_t75" style="position:absolute;left:0;text-align:left;margin-left:447.25pt;margin-top:26.5pt;width:11.15pt;height:6.7pt;z-index:-1287;mso-position-horizontal-relative:page">
            <v:imagedata r:id="rId49" o:title=""/>
            <w10:wrap anchorx="page"/>
          </v:shape>
        </w:pic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 xml:space="preserve">ig. </w:t>
      </w:r>
      <w:r>
        <w:rPr>
          <w:b/>
          <w:spacing w:val="2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10 </w:t>
      </w:r>
      <w:r>
        <w:rPr>
          <w:b/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uit</w:t>
      </w:r>
      <w:proofErr w:type="gramEnd"/>
      <w:r>
        <w:rPr>
          <w:sz w:val="24"/>
          <w:szCs w:val="24"/>
        </w:rPr>
        <w:t xml:space="preserve">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2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le                          using Copp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``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''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</w:p>
    <w:p w:rsidR="003E6F86" w:rsidRDefault="00D76FF7">
      <w:pPr>
        <w:spacing w:before="61"/>
        <w:ind w:left="192" w:right="187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ap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we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btain</w:t>
      </w:r>
    </w:p>
    <w:p w:rsidR="003E6F86" w:rsidRDefault="003E6F86">
      <w:pPr>
        <w:spacing w:before="3" w:line="240" w:lineRule="exact"/>
        <w:rPr>
          <w:sz w:val="24"/>
          <w:szCs w:val="24"/>
        </w:rPr>
      </w:pPr>
    </w:p>
    <w:p w:rsidR="003E6F86" w:rsidRDefault="00D76FF7">
      <w:pPr>
        <w:ind w:left="192"/>
      </w:pPr>
      <w:r>
        <w:pict>
          <v:shape id="_x0000_i1053" type="#_x0000_t75" style="width:223.2pt;height:28.8pt">
            <v:imagedata r:id="rId50" o:title=""/>
          </v:shape>
        </w:pict>
      </w:r>
    </w:p>
    <w:p w:rsidR="003E6F86" w:rsidRDefault="003E6F86">
      <w:pPr>
        <w:spacing w:before="12" w:line="220" w:lineRule="exact"/>
        <w:rPr>
          <w:sz w:val="22"/>
          <w:szCs w:val="22"/>
        </w:rPr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s).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has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.</w:t>
      </w:r>
      <w:proofErr w:type="gramEnd"/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Default="00D76FF7">
      <w:pPr>
        <w:spacing w:line="356" w:lineRule="auto"/>
        <w:ind w:left="192" w:right="6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uppose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)</w:t>
      </w:r>
      <w:r>
        <w:rPr>
          <w:spacing w:val="3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(</w:t>
      </w:r>
      <w:proofErr w:type="spellStart"/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+</w:t>
      </w:r>
      <w:proofErr w:type="gramStart"/>
      <w:r>
        <w:rPr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=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pict>
          <v:shape id="_x0000_i1054" type="#_x0000_t75" style="width:43.2pt;height:14.4pt">
            <v:imagedata r:id="rId51" o:title=""/>
          </v:shape>
        </w:pic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/q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1/r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/q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 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ter or less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tent.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Thus,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rob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</w:t>
      </w:r>
    </w:p>
    <w:p w:rsidR="003E6F86" w:rsidRDefault="00D76FF7">
      <w:pPr>
        <w:spacing w:before="7" w:line="260" w:lineRule="exact"/>
        <w:ind w:left="192" w:right="6437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shown s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matic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6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. 11.</w:t>
      </w:r>
    </w:p>
    <w:p w:rsidR="003E6F86" w:rsidRDefault="003E6F86">
      <w:pPr>
        <w:spacing w:before="5" w:line="120" w:lineRule="exact"/>
        <w:rPr>
          <w:sz w:val="13"/>
          <w:szCs w:val="13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126" type="#_x0000_t75" style="position:absolute;margin-left:119.4pt;margin-top:7.35pt;width:253.45pt;height:117.75pt;z-index:-1">
            <v:imagedata r:id="rId52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 w:line="359" w:lineRule="auto"/>
        <w:ind w:left="1667" w:right="115" w:hanging="1438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 xml:space="preserve">ig. 11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/q.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ow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ks at mult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inv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1/</w:t>
      </w:r>
      <w:proofErr w:type="gramStart"/>
      <w:r>
        <w:rPr>
          <w:sz w:val="24"/>
          <w:szCs w:val="24"/>
        </w:rPr>
        <w:t>r .</w:t>
      </w:r>
      <w:proofErr w:type="gramEnd"/>
    </w:p>
    <w:p w:rsidR="003E6F86" w:rsidRDefault="003E6F86">
      <w:pPr>
        <w:spacing w:before="8" w:line="100" w:lineRule="exact"/>
        <w:rPr>
          <w:sz w:val="10"/>
          <w:szCs w:val="10"/>
        </w:rPr>
      </w:pPr>
    </w:p>
    <w:p w:rsidR="003E6F86" w:rsidRDefault="006E19AC">
      <w:pPr>
        <w:spacing w:line="359" w:lineRule="auto"/>
        <w:ind w:left="151" w:right="115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75" style="position:absolute;left:0;text-align:left;margin-left:9.6pt;margin-top:62pt;width:61.55pt;height:10.9pt;z-index:-1">
            <v:imagedata r:id="rId53" o:title=""/>
          </v:shape>
        </w:pict>
      </w:r>
      <w:r w:rsidR="00D76FF7">
        <w:rPr>
          <w:sz w:val="24"/>
          <w:szCs w:val="24"/>
        </w:rPr>
        <w:t>One</w:t>
      </w:r>
      <w:r w:rsidR="00D76FF7">
        <w:rPr>
          <w:spacing w:val="20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omp</w:t>
      </w:r>
      <w:r w:rsidR="00D76FF7">
        <w:rPr>
          <w:spacing w:val="1"/>
          <w:sz w:val="24"/>
          <w:szCs w:val="24"/>
        </w:rPr>
        <w:t>l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te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run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the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qu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ntum</w:t>
      </w:r>
      <w:r w:rsidR="00D76FF7">
        <w:rPr>
          <w:spacing w:val="22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ompu</w:t>
      </w:r>
      <w:r w:rsidR="00D76FF7">
        <w:rPr>
          <w:spacing w:val="1"/>
          <w:sz w:val="24"/>
          <w:szCs w:val="24"/>
        </w:rPr>
        <w:t>t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r</w:t>
      </w:r>
      <w:r w:rsidR="00D76FF7">
        <w:rPr>
          <w:spacing w:val="23"/>
          <w:sz w:val="24"/>
          <w:szCs w:val="24"/>
        </w:rPr>
        <w:t xml:space="preserve"> </w:t>
      </w:r>
      <w:r w:rsidR="00D76FF7">
        <w:rPr>
          <w:spacing w:val="-7"/>
          <w:sz w:val="24"/>
          <w:szCs w:val="24"/>
        </w:rPr>
        <w:t>y</w:t>
      </w:r>
      <w:r w:rsidR="00D76FF7">
        <w:rPr>
          <w:spacing w:val="3"/>
          <w:sz w:val="24"/>
          <w:szCs w:val="24"/>
        </w:rPr>
        <w:t>i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lds</w:t>
      </w:r>
      <w:r w:rsidR="00D76FF7">
        <w:rPr>
          <w:spacing w:val="22"/>
          <w:sz w:val="24"/>
          <w:szCs w:val="24"/>
        </w:rPr>
        <w:t xml:space="preserve"> </w:t>
      </w:r>
      <w:r w:rsidR="00D76FF7">
        <w:rPr>
          <w:sz w:val="24"/>
          <w:szCs w:val="24"/>
        </w:rPr>
        <w:t>a</w:t>
      </w:r>
      <w:r w:rsidR="00D76FF7">
        <w:rPr>
          <w:spacing w:val="20"/>
          <w:sz w:val="24"/>
          <w:szCs w:val="24"/>
        </w:rPr>
        <w:t xml:space="preserve"> </w:t>
      </w:r>
      <w:r w:rsidR="00D76FF7">
        <w:rPr>
          <w:sz w:val="24"/>
          <w:szCs w:val="24"/>
        </w:rPr>
        <w:t>r</w:t>
      </w:r>
      <w:r w:rsidR="00D76FF7">
        <w:rPr>
          <w:spacing w:val="-2"/>
          <w:sz w:val="24"/>
          <w:szCs w:val="24"/>
        </w:rPr>
        <w:t>a</w:t>
      </w:r>
      <w:r w:rsidR="00D76FF7">
        <w:rPr>
          <w:sz w:val="24"/>
          <w:szCs w:val="24"/>
        </w:rPr>
        <w:t>ndom</w:t>
      </w:r>
      <w:r w:rsidR="00D76FF7">
        <w:rPr>
          <w:spacing w:val="22"/>
          <w:sz w:val="24"/>
          <w:szCs w:val="24"/>
        </w:rPr>
        <w:t xml:space="preserve"> </w:t>
      </w:r>
      <w:r w:rsidR="00D76FF7">
        <w:rPr>
          <w:sz w:val="24"/>
          <w:szCs w:val="24"/>
        </w:rPr>
        <w:t>v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lue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26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/q</w:t>
      </w:r>
      <w:r w:rsidR="00D76FF7">
        <w:rPr>
          <w:spacing w:val="22"/>
          <w:sz w:val="24"/>
          <w:szCs w:val="24"/>
        </w:rPr>
        <w:t xml:space="preserve"> </w:t>
      </w:r>
      <w:r w:rsidR="00D76FF7">
        <w:rPr>
          <w:sz w:val="24"/>
          <w:szCs w:val="24"/>
        </w:rPr>
        <w:t>und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rn</w:t>
      </w:r>
      <w:r w:rsidR="00D76FF7">
        <w:rPr>
          <w:spacing w:val="-2"/>
          <w:sz w:val="24"/>
          <w:szCs w:val="24"/>
        </w:rPr>
        <w:t>e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th</w:t>
      </w:r>
      <w:r w:rsidR="00D76FF7">
        <w:rPr>
          <w:spacing w:val="22"/>
          <w:sz w:val="24"/>
          <w:szCs w:val="24"/>
        </w:rPr>
        <w:t xml:space="preserve"> </w:t>
      </w:r>
      <w:r w:rsidR="00D76FF7">
        <w:rPr>
          <w:sz w:val="24"/>
          <w:szCs w:val="24"/>
        </w:rPr>
        <w:t>one</w:t>
      </w:r>
      <w:r w:rsidR="00D76FF7">
        <w:rPr>
          <w:spacing w:val="20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21"/>
          <w:sz w:val="24"/>
          <w:szCs w:val="24"/>
        </w:rPr>
        <w:t xml:space="preserve"> </w:t>
      </w:r>
      <w:r w:rsidR="00D76FF7">
        <w:rPr>
          <w:sz w:val="24"/>
          <w:szCs w:val="24"/>
        </w:rPr>
        <w:t>the p</w:t>
      </w:r>
      <w:r w:rsidR="00D76FF7">
        <w:rPr>
          <w:spacing w:val="-1"/>
          <w:sz w:val="24"/>
          <w:szCs w:val="24"/>
        </w:rPr>
        <w:t>ea</w:t>
      </w:r>
      <w:r w:rsidR="00D76FF7">
        <w:rPr>
          <w:sz w:val="24"/>
          <w:szCs w:val="24"/>
        </w:rPr>
        <w:t>ks</w:t>
      </w:r>
      <w:r w:rsidR="00D76FF7">
        <w:rPr>
          <w:spacing w:val="38"/>
          <w:sz w:val="24"/>
          <w:szCs w:val="24"/>
        </w:rPr>
        <w:t xml:space="preserve"> </w:t>
      </w:r>
      <w:r w:rsidR="00D76FF7">
        <w:rPr>
          <w:sz w:val="24"/>
          <w:szCs w:val="24"/>
        </w:rPr>
        <w:t>in</w:t>
      </w:r>
      <w:r w:rsidR="00D76FF7">
        <w:rPr>
          <w:spacing w:val="39"/>
          <w:sz w:val="24"/>
          <w:szCs w:val="24"/>
        </w:rPr>
        <w:t xml:space="preserve"> </w:t>
      </w:r>
      <w:r w:rsidR="00D76FF7">
        <w:rPr>
          <w:sz w:val="24"/>
          <w:szCs w:val="24"/>
        </w:rPr>
        <w:t>the</w:t>
      </w:r>
      <w:r w:rsidR="00D76FF7">
        <w:rPr>
          <w:spacing w:val="38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ob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bi</w:t>
      </w:r>
      <w:r w:rsidR="00D76FF7">
        <w:rPr>
          <w:spacing w:val="1"/>
          <w:sz w:val="24"/>
          <w:szCs w:val="24"/>
        </w:rPr>
        <w:t>l</w:t>
      </w:r>
      <w:r w:rsidR="00D76FF7">
        <w:rPr>
          <w:sz w:val="24"/>
          <w:szCs w:val="24"/>
        </w:rPr>
        <w:t>i</w:t>
      </w:r>
      <w:r w:rsidR="00D76FF7">
        <w:rPr>
          <w:spacing w:val="3"/>
          <w:sz w:val="24"/>
          <w:szCs w:val="24"/>
        </w:rPr>
        <w:t>t</w:t>
      </w:r>
      <w:r w:rsidR="00D76FF7">
        <w:rPr>
          <w:sz w:val="24"/>
          <w:szCs w:val="24"/>
        </w:rPr>
        <w:t>y</w:t>
      </w:r>
      <w:r w:rsidR="00D76FF7">
        <w:rPr>
          <w:spacing w:val="36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37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eac</w:t>
      </w:r>
      <w:r w:rsidR="00D76FF7">
        <w:rPr>
          <w:sz w:val="24"/>
          <w:szCs w:val="24"/>
        </w:rPr>
        <w:t>h</w:t>
      </w:r>
      <w:r w:rsidR="00D76FF7">
        <w:rPr>
          <w:spacing w:val="41"/>
          <w:sz w:val="24"/>
          <w:szCs w:val="24"/>
        </w:rPr>
        <w:t xml:space="preserve"> </w:t>
      </w:r>
      <w:r w:rsidR="00D76FF7">
        <w:rPr>
          <w:sz w:val="24"/>
          <w:szCs w:val="24"/>
        </w:rPr>
        <w:t>r</w:t>
      </w:r>
      <w:r w:rsidR="00D76FF7">
        <w:rPr>
          <w:spacing w:val="-2"/>
          <w:sz w:val="24"/>
          <w:szCs w:val="24"/>
        </w:rPr>
        <w:t>e</w:t>
      </w:r>
      <w:r w:rsidR="00D76FF7">
        <w:rPr>
          <w:sz w:val="24"/>
          <w:szCs w:val="24"/>
        </w:rPr>
        <w:t>sult</w:t>
      </w:r>
      <w:r w:rsidR="00D76FF7">
        <w:rPr>
          <w:spacing w:val="39"/>
          <w:sz w:val="24"/>
          <w:szCs w:val="24"/>
        </w:rPr>
        <w:t xml:space="preserve"> </w:t>
      </w:r>
      <w:proofErr w:type="spellStart"/>
      <w:proofErr w:type="gramStart"/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ob</w:t>
      </w:r>
      <w:proofErr w:type="spellEnd"/>
      <w:r w:rsidR="00D76FF7">
        <w:rPr>
          <w:sz w:val="24"/>
          <w:szCs w:val="24"/>
        </w:rPr>
        <w:t>(</w:t>
      </w:r>
      <w:r w:rsidR="00D76FF7">
        <w:rPr>
          <w:spacing w:val="40"/>
          <w:sz w:val="24"/>
          <w:szCs w:val="24"/>
        </w:rPr>
        <w:t xml:space="preserve"> </w:t>
      </w:r>
      <w:r w:rsidR="00D76FF7">
        <w:rPr>
          <w:sz w:val="24"/>
          <w:szCs w:val="24"/>
        </w:rPr>
        <w:t>c</w:t>
      </w:r>
      <w:proofErr w:type="gramEnd"/>
      <w:r w:rsidR="00D76FF7">
        <w:rPr>
          <w:spacing w:val="40"/>
          <w:sz w:val="24"/>
          <w:szCs w:val="24"/>
        </w:rPr>
        <w:t xml:space="preserve"> </w:t>
      </w:r>
      <w:r w:rsidR="00D76FF7">
        <w:rPr>
          <w:sz w:val="24"/>
          <w:szCs w:val="24"/>
        </w:rPr>
        <w:t>).</w:t>
      </w:r>
      <w:r w:rsidR="00D76FF7">
        <w:rPr>
          <w:spacing w:val="37"/>
          <w:sz w:val="24"/>
          <w:szCs w:val="24"/>
        </w:rPr>
        <w:t xml:space="preserve"> </w:t>
      </w:r>
      <w:r w:rsidR="00D76FF7">
        <w:rPr>
          <w:sz w:val="24"/>
          <w:szCs w:val="24"/>
        </w:rPr>
        <w:t>Th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</w:t>
      </w:r>
      <w:r w:rsidR="00D76FF7">
        <w:rPr>
          <w:spacing w:val="39"/>
          <w:sz w:val="24"/>
          <w:szCs w:val="24"/>
        </w:rPr>
        <w:t xml:space="preserve"> </w:t>
      </w:r>
      <w:r w:rsidR="00D76FF7">
        <w:rPr>
          <w:sz w:val="24"/>
          <w:szCs w:val="24"/>
        </w:rPr>
        <w:t>is,</w:t>
      </w:r>
      <w:r w:rsidR="00D76FF7">
        <w:rPr>
          <w:spacing w:val="39"/>
          <w:sz w:val="24"/>
          <w:szCs w:val="24"/>
        </w:rPr>
        <w:t xml:space="preserve"> </w:t>
      </w:r>
      <w:r w:rsidR="00D76FF7">
        <w:rPr>
          <w:sz w:val="24"/>
          <w:szCs w:val="24"/>
        </w:rPr>
        <w:t>we</w:t>
      </w:r>
      <w:r w:rsidR="00D76FF7">
        <w:rPr>
          <w:spacing w:val="37"/>
          <w:sz w:val="24"/>
          <w:szCs w:val="24"/>
        </w:rPr>
        <w:t xml:space="preserve"> </w:t>
      </w:r>
      <w:r w:rsidR="00D76FF7">
        <w:rPr>
          <w:sz w:val="24"/>
          <w:szCs w:val="24"/>
        </w:rPr>
        <w:t>obtain</w:t>
      </w:r>
      <w:r w:rsidR="00D76FF7">
        <w:rPr>
          <w:spacing w:val="38"/>
          <w:sz w:val="24"/>
          <w:szCs w:val="24"/>
        </w:rPr>
        <w:t xml:space="preserve"> </w:t>
      </w:r>
      <w:r w:rsidR="00D76FF7">
        <w:rPr>
          <w:sz w:val="24"/>
          <w:szCs w:val="24"/>
        </w:rPr>
        <w:t>a</w:t>
      </w:r>
      <w:r w:rsidR="00D76FF7">
        <w:rPr>
          <w:spacing w:val="37"/>
          <w:sz w:val="24"/>
          <w:szCs w:val="24"/>
        </w:rPr>
        <w:t xml:space="preserve"> </w:t>
      </w:r>
      <w:r w:rsidR="00D76FF7">
        <w:rPr>
          <w:spacing w:val="1"/>
          <w:sz w:val="24"/>
          <w:szCs w:val="24"/>
        </w:rPr>
        <w:t>r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ndom</w:t>
      </w:r>
      <w:r w:rsidR="00D76FF7">
        <w:rPr>
          <w:spacing w:val="39"/>
          <w:sz w:val="24"/>
          <w:szCs w:val="24"/>
        </w:rPr>
        <w:t xml:space="preserve"> </w:t>
      </w:r>
      <w:r w:rsidR="00D76FF7">
        <w:rPr>
          <w:sz w:val="24"/>
          <w:szCs w:val="24"/>
        </w:rPr>
        <w:t>mu</w:t>
      </w:r>
      <w:r w:rsidR="00D76FF7">
        <w:rPr>
          <w:spacing w:val="1"/>
          <w:sz w:val="24"/>
          <w:szCs w:val="24"/>
        </w:rPr>
        <w:t>l</w:t>
      </w:r>
      <w:r w:rsidR="00D76FF7">
        <w:rPr>
          <w:sz w:val="24"/>
          <w:szCs w:val="24"/>
        </w:rPr>
        <w:t>t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ple</w:t>
      </w:r>
      <w:r w:rsidR="00D76FF7">
        <w:rPr>
          <w:spacing w:val="38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37"/>
          <w:sz w:val="24"/>
          <w:szCs w:val="24"/>
        </w:rPr>
        <w:t xml:space="preserve"> </w:t>
      </w:r>
      <w:r w:rsidR="00D76FF7">
        <w:rPr>
          <w:sz w:val="24"/>
          <w:szCs w:val="24"/>
        </w:rPr>
        <w:t>the inve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se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1"/>
          <w:sz w:val="24"/>
          <w:szCs w:val="24"/>
        </w:rPr>
        <w:t>e</w:t>
      </w:r>
      <w:r w:rsidR="00D76FF7">
        <w:rPr>
          <w:sz w:val="24"/>
          <w:szCs w:val="24"/>
        </w:rPr>
        <w:t>riod.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To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e</w:t>
      </w:r>
      <w:r w:rsidR="00D76FF7">
        <w:rPr>
          <w:spacing w:val="2"/>
          <w:sz w:val="24"/>
          <w:szCs w:val="24"/>
        </w:rPr>
        <w:t>x</w:t>
      </w:r>
      <w:r w:rsidR="00D76FF7">
        <w:rPr>
          <w:sz w:val="24"/>
          <w:szCs w:val="24"/>
        </w:rPr>
        <w:t>tr</w:t>
      </w:r>
      <w:r w:rsidR="00D76FF7">
        <w:rPr>
          <w:spacing w:val="-1"/>
          <w:sz w:val="24"/>
          <w:szCs w:val="24"/>
        </w:rPr>
        <w:t>a</w:t>
      </w:r>
      <w:r w:rsidR="00D76FF7">
        <w:rPr>
          <w:spacing w:val="1"/>
          <w:sz w:val="24"/>
          <w:szCs w:val="24"/>
        </w:rPr>
        <w:t>c</w:t>
      </w:r>
      <w:r w:rsidR="00D76FF7">
        <w:rPr>
          <w:sz w:val="24"/>
          <w:szCs w:val="24"/>
        </w:rPr>
        <w:t>t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the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riod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i</w:t>
      </w:r>
      <w:r w:rsidR="00D76FF7">
        <w:rPr>
          <w:spacing w:val="1"/>
          <w:sz w:val="24"/>
          <w:szCs w:val="24"/>
        </w:rPr>
        <w:t>t</w:t>
      </w:r>
      <w:r w:rsidR="00D76FF7">
        <w:rPr>
          <w:sz w:val="24"/>
          <w:szCs w:val="24"/>
        </w:rPr>
        <w:t>s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lf</w:t>
      </w:r>
      <w:r w:rsidR="00D76FF7">
        <w:rPr>
          <w:spacing w:val="4"/>
          <w:sz w:val="24"/>
          <w:szCs w:val="24"/>
        </w:rPr>
        <w:t xml:space="preserve"> </w:t>
      </w:r>
      <w:r w:rsidR="00D76FF7">
        <w:rPr>
          <w:sz w:val="24"/>
          <w:szCs w:val="24"/>
        </w:rPr>
        <w:t>we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n</w:t>
      </w:r>
      <w:r w:rsidR="00D76FF7">
        <w:rPr>
          <w:spacing w:val="-1"/>
          <w:sz w:val="24"/>
          <w:szCs w:val="24"/>
        </w:rPr>
        <w:t>e</w:t>
      </w:r>
      <w:r w:rsidR="00D76FF7">
        <w:rPr>
          <w:spacing w:val="1"/>
          <w:sz w:val="24"/>
          <w:szCs w:val="24"/>
        </w:rPr>
        <w:t>e</w:t>
      </w:r>
      <w:r w:rsidR="00D76FF7">
        <w:rPr>
          <w:sz w:val="24"/>
          <w:szCs w:val="24"/>
        </w:rPr>
        <w:t>d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on</w:t>
      </w:r>
      <w:r w:rsidR="00D76FF7">
        <w:rPr>
          <w:spacing w:val="3"/>
          <w:sz w:val="24"/>
          <w:szCs w:val="24"/>
        </w:rPr>
        <w:t>l</w:t>
      </w:r>
      <w:r w:rsidR="00D76FF7">
        <w:rPr>
          <w:sz w:val="24"/>
          <w:szCs w:val="24"/>
        </w:rPr>
        <w:t xml:space="preserve">y </w:t>
      </w:r>
      <w:r w:rsidR="00D76FF7">
        <w:rPr>
          <w:spacing w:val="1"/>
          <w:sz w:val="24"/>
          <w:szCs w:val="24"/>
        </w:rPr>
        <w:t>r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ea</w:t>
      </w:r>
      <w:r w:rsidR="00D76FF7">
        <w:rPr>
          <w:sz w:val="24"/>
          <w:szCs w:val="24"/>
        </w:rPr>
        <w:t>t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th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s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qu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nt</w:t>
      </w:r>
      <w:r w:rsidR="00D76FF7">
        <w:rPr>
          <w:spacing w:val="3"/>
          <w:sz w:val="24"/>
          <w:szCs w:val="24"/>
        </w:rPr>
        <w:t>u</w:t>
      </w:r>
      <w:r w:rsidR="00D76FF7">
        <w:rPr>
          <w:sz w:val="24"/>
          <w:szCs w:val="24"/>
        </w:rPr>
        <w:t>m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c</w:t>
      </w:r>
      <w:r w:rsidR="00D76FF7">
        <w:rPr>
          <w:sz w:val="24"/>
          <w:szCs w:val="24"/>
        </w:rPr>
        <w:t>ompu</w:t>
      </w:r>
      <w:r w:rsidR="00D76FF7">
        <w:rPr>
          <w:spacing w:val="1"/>
          <w:sz w:val="24"/>
          <w:szCs w:val="24"/>
        </w:rPr>
        <w:t>t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on</w:t>
      </w:r>
      <w:r w:rsidR="00D76FF7">
        <w:rPr>
          <w:spacing w:val="5"/>
          <w:sz w:val="24"/>
          <w:szCs w:val="24"/>
        </w:rPr>
        <w:t xml:space="preserve"> </w:t>
      </w:r>
      <w:r w:rsidR="00D76FF7">
        <w:rPr>
          <w:sz w:val="24"/>
          <w:szCs w:val="24"/>
        </w:rPr>
        <w:t>rou</w:t>
      </w:r>
      <w:r w:rsidR="00D76FF7">
        <w:rPr>
          <w:spacing w:val="-3"/>
          <w:sz w:val="24"/>
          <w:szCs w:val="24"/>
        </w:rPr>
        <w:t>g</w:t>
      </w:r>
      <w:r w:rsidR="00D76FF7">
        <w:rPr>
          <w:sz w:val="24"/>
          <w:szCs w:val="24"/>
        </w:rPr>
        <w:t>h</w:t>
      </w:r>
      <w:r w:rsidR="00D76FF7">
        <w:rPr>
          <w:spacing w:val="5"/>
          <w:sz w:val="24"/>
          <w:szCs w:val="24"/>
        </w:rPr>
        <w:t>l</w:t>
      </w:r>
      <w:r w:rsidR="00D76FF7">
        <w:rPr>
          <w:sz w:val="24"/>
          <w:szCs w:val="24"/>
        </w:rPr>
        <w:t>y t</w:t>
      </w:r>
      <w:r w:rsidR="00D76FF7">
        <w:rPr>
          <w:spacing w:val="1"/>
          <w:sz w:val="24"/>
          <w:szCs w:val="24"/>
        </w:rPr>
        <w:t>i</w:t>
      </w:r>
      <w:r w:rsidR="00D76FF7">
        <w:rPr>
          <w:sz w:val="24"/>
          <w:szCs w:val="24"/>
        </w:rPr>
        <w:t>mes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in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o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d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r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z w:val="24"/>
          <w:szCs w:val="24"/>
        </w:rPr>
        <w:t>to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h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ve</w:t>
      </w:r>
      <w:r w:rsidR="00D76FF7">
        <w:rPr>
          <w:spacing w:val="44"/>
          <w:sz w:val="24"/>
          <w:szCs w:val="24"/>
        </w:rPr>
        <w:t xml:space="preserve"> </w:t>
      </w:r>
      <w:r w:rsidR="00D76FF7">
        <w:rPr>
          <w:sz w:val="24"/>
          <w:szCs w:val="24"/>
        </w:rPr>
        <w:t>a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z w:val="24"/>
          <w:szCs w:val="24"/>
        </w:rPr>
        <w:t>hi</w:t>
      </w:r>
      <w:r w:rsidR="00D76FF7">
        <w:rPr>
          <w:spacing w:val="-2"/>
          <w:sz w:val="24"/>
          <w:szCs w:val="24"/>
        </w:rPr>
        <w:t>g</w:t>
      </w:r>
      <w:r w:rsidR="00D76FF7">
        <w:rPr>
          <w:sz w:val="24"/>
          <w:szCs w:val="24"/>
        </w:rPr>
        <w:t>h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p</w:t>
      </w:r>
      <w:r w:rsidR="00D76FF7">
        <w:rPr>
          <w:spacing w:val="-1"/>
          <w:sz w:val="24"/>
          <w:szCs w:val="24"/>
        </w:rPr>
        <w:t>r</w:t>
      </w:r>
      <w:r w:rsidR="00D76FF7">
        <w:rPr>
          <w:sz w:val="24"/>
          <w:szCs w:val="24"/>
        </w:rPr>
        <w:t>o</w:t>
      </w:r>
      <w:r w:rsidR="00D76FF7">
        <w:rPr>
          <w:spacing w:val="2"/>
          <w:sz w:val="24"/>
          <w:szCs w:val="24"/>
        </w:rPr>
        <w:t>ba</w:t>
      </w:r>
      <w:r w:rsidR="00D76FF7">
        <w:rPr>
          <w:sz w:val="24"/>
          <w:szCs w:val="24"/>
        </w:rPr>
        <w:t>bi</w:t>
      </w:r>
      <w:r w:rsidR="00D76FF7">
        <w:rPr>
          <w:spacing w:val="1"/>
          <w:sz w:val="24"/>
          <w:szCs w:val="24"/>
        </w:rPr>
        <w:t>l</w:t>
      </w:r>
      <w:r w:rsidR="00D76FF7">
        <w:rPr>
          <w:sz w:val="24"/>
          <w:szCs w:val="24"/>
        </w:rPr>
        <w:t>i</w:t>
      </w:r>
      <w:r w:rsidR="00D76FF7">
        <w:rPr>
          <w:spacing w:val="3"/>
          <w:sz w:val="24"/>
          <w:szCs w:val="24"/>
        </w:rPr>
        <w:t>t</w:t>
      </w:r>
      <w:r w:rsidR="00D76FF7">
        <w:rPr>
          <w:sz w:val="24"/>
          <w:szCs w:val="24"/>
        </w:rPr>
        <w:t>y</w:t>
      </w:r>
      <w:r w:rsidR="00D76FF7">
        <w:rPr>
          <w:spacing w:val="38"/>
          <w:sz w:val="24"/>
          <w:szCs w:val="24"/>
        </w:rPr>
        <w:t xml:space="preserve"> </w:t>
      </w:r>
      <w:r w:rsidR="00D76FF7">
        <w:rPr>
          <w:sz w:val="24"/>
          <w:szCs w:val="24"/>
        </w:rPr>
        <w:t>f</w:t>
      </w:r>
      <w:r w:rsidR="00D76FF7">
        <w:rPr>
          <w:spacing w:val="1"/>
          <w:sz w:val="24"/>
          <w:szCs w:val="24"/>
        </w:rPr>
        <w:t>o</w:t>
      </w:r>
      <w:r w:rsidR="00D76FF7">
        <w:rPr>
          <w:sz w:val="24"/>
          <w:szCs w:val="24"/>
        </w:rPr>
        <w:t>r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t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le</w:t>
      </w:r>
      <w:r w:rsidR="00D76FF7">
        <w:rPr>
          <w:spacing w:val="-1"/>
          <w:sz w:val="24"/>
          <w:szCs w:val="24"/>
        </w:rPr>
        <w:t>a</w:t>
      </w:r>
      <w:r w:rsidR="00D76FF7">
        <w:rPr>
          <w:sz w:val="24"/>
          <w:szCs w:val="24"/>
        </w:rPr>
        <w:t>st</w:t>
      </w:r>
      <w:r w:rsidR="00D76FF7">
        <w:rPr>
          <w:spacing w:val="44"/>
          <w:sz w:val="24"/>
          <w:szCs w:val="24"/>
        </w:rPr>
        <w:t xml:space="preserve"> </w:t>
      </w:r>
      <w:r w:rsidR="00D76FF7">
        <w:rPr>
          <w:sz w:val="24"/>
          <w:szCs w:val="24"/>
        </w:rPr>
        <w:t>one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z w:val="24"/>
          <w:szCs w:val="24"/>
        </w:rPr>
        <w:t>of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z w:val="24"/>
          <w:szCs w:val="24"/>
        </w:rPr>
        <w:t>the</w:t>
      </w:r>
      <w:r w:rsidR="00D76FF7">
        <w:rPr>
          <w:spacing w:val="42"/>
          <w:sz w:val="24"/>
          <w:szCs w:val="24"/>
        </w:rPr>
        <w:t xml:space="preserve"> </w:t>
      </w:r>
      <w:r w:rsidR="00D76FF7">
        <w:rPr>
          <w:sz w:val="24"/>
          <w:szCs w:val="24"/>
        </w:rPr>
        <w:t>mu</w:t>
      </w:r>
      <w:r w:rsidR="00D76FF7">
        <w:rPr>
          <w:spacing w:val="1"/>
          <w:sz w:val="24"/>
          <w:szCs w:val="24"/>
        </w:rPr>
        <w:t>l</w:t>
      </w:r>
      <w:r w:rsidR="00D76FF7">
        <w:rPr>
          <w:spacing w:val="3"/>
          <w:sz w:val="24"/>
          <w:szCs w:val="24"/>
        </w:rPr>
        <w:t>t</w:t>
      </w:r>
      <w:r w:rsidR="00D76FF7">
        <w:rPr>
          <w:sz w:val="24"/>
          <w:szCs w:val="24"/>
        </w:rPr>
        <w:t>ip</w:t>
      </w:r>
      <w:r w:rsidR="00D76FF7">
        <w:rPr>
          <w:spacing w:val="1"/>
          <w:sz w:val="24"/>
          <w:szCs w:val="24"/>
        </w:rPr>
        <w:t>l</w:t>
      </w:r>
      <w:r w:rsidR="00D76FF7">
        <w:rPr>
          <w:spacing w:val="-1"/>
          <w:sz w:val="24"/>
          <w:szCs w:val="24"/>
        </w:rPr>
        <w:t>e</w:t>
      </w:r>
      <w:r w:rsidR="00D76FF7">
        <w:rPr>
          <w:sz w:val="24"/>
          <w:szCs w:val="24"/>
        </w:rPr>
        <w:t>s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to</w:t>
      </w:r>
      <w:r w:rsidR="00D76FF7">
        <w:rPr>
          <w:spacing w:val="43"/>
          <w:sz w:val="24"/>
          <w:szCs w:val="24"/>
        </w:rPr>
        <w:t xml:space="preserve"> </w:t>
      </w:r>
      <w:r w:rsidR="00D76FF7">
        <w:rPr>
          <w:sz w:val="24"/>
          <w:szCs w:val="24"/>
        </w:rPr>
        <w:t>be</w:t>
      </w:r>
    </w:p>
    <w:p w:rsidR="003E6F86" w:rsidRDefault="00D76FF7">
      <w:pPr>
        <w:spacing w:before="4" w:line="360" w:lineRule="auto"/>
        <w:ind w:left="192" w:right="79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lative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unique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rmining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.Thus</w:t>
      </w:r>
      <w:proofErr w:type="gramEnd"/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ields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ic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trouble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point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lo</w:t>
      </w:r>
      <w:r>
        <w:rPr>
          <w:spacing w:val="3"/>
          <w:sz w:val="24"/>
          <w:szCs w:val="24"/>
        </w:rPr>
        <w:t>n</w:t>
      </w:r>
      <w:r>
        <w:rPr>
          <w:spacing w:val="4"/>
          <w:sz w:val="24"/>
          <w:szCs w:val="24"/>
        </w:rPr>
        <w:t>g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=140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rticl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e now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 that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 us to app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 computer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rithm.</w:t>
      </w:r>
    </w:p>
    <w:p w:rsidR="003E6F86" w:rsidRDefault="00D76FF7">
      <w:pPr>
        <w:spacing w:before="64"/>
        <w:ind w:left="2411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lastRenderedPageBreak/>
        <w:t>B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LD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NG</w:t>
      </w:r>
      <w:r>
        <w:rPr>
          <w:rFonts w:ascii="Monotype Corsiva" w:eastAsia="Monotype Corsiva" w:hAnsi="Monotype Corsiva" w:cs="Monotype Corsiva"/>
          <w:i/>
          <w:spacing w:val="-15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5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PUT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E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R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noth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n;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diodes.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 is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oh</w:t>
      </w:r>
      <w:r>
        <w:rPr>
          <w:spacing w:val="1"/>
          <w:sz w:val="24"/>
          <w:szCs w:val="24"/>
        </w:rPr>
        <w:t>er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method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hieving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unknown,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have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of 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E6F86" w:rsidRDefault="003E6F86">
      <w:pPr>
        <w:spacing w:before="8" w:line="280" w:lineRule="exact"/>
        <w:rPr>
          <w:sz w:val="28"/>
          <w:szCs w:val="28"/>
        </w:rPr>
      </w:pPr>
    </w:p>
    <w:p w:rsidR="003E6F86" w:rsidRDefault="00D76FF7">
      <w:pPr>
        <w:ind w:left="192" w:right="8329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t>Quantum do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t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s</w:t>
      </w:r>
    </w:p>
    <w:p w:rsidR="003E6F86" w:rsidRDefault="003E6F86">
      <w:pPr>
        <w:spacing w:line="200" w:lineRule="exact"/>
      </w:pPr>
    </w:p>
    <w:p w:rsidR="003E6F86" w:rsidRDefault="003E6F86">
      <w:pPr>
        <w:spacing w:before="12" w:line="200" w:lineRule="exact"/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r>
        <w:pict>
          <v:group id="_x0000_s1122" style="position:absolute;left:0;text-align:left;margin-left:477pt;margin-top:45.95pt;width:7.3pt;height:7.3pt;z-index:-1280;mso-position-horizontal-relative:page" coordorigin="9540,919" coordsize="146,146">
            <v:shape id="_x0000_s1123" style="position:absolute;left:9540;top:919;width:146;height:146" coordorigin="9540,919" coordsize="146,146" path="m9564,944r-12,15l9543,977r-3,19l9540,1012r6,19l9558,1047r12,9l9588,1064r21,1l9627,1062r18,-8l9662,1041r12,-15l9682,1008r4,-20l9685,973r-5,-19l9668,938r-12,-9l9638,921r-21,-2l9599,922r-18,8l9564,944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'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pulse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ise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ised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burst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0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las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</w:p>
    <w:p w:rsidR="003E6F86" w:rsidRDefault="00D76FF7">
      <w:pPr>
        <w:spacing w:before="3"/>
        <w:ind w:left="192" w:right="9013"/>
        <w:jc w:val="both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0.</w:t>
      </w:r>
    </w:p>
    <w:p w:rsidR="003E6F86" w:rsidRDefault="003E6F86">
      <w:pPr>
        <w:spacing w:before="10" w:line="120" w:lineRule="exact"/>
        <w:rPr>
          <w:sz w:val="13"/>
          <w:szCs w:val="13"/>
        </w:rPr>
      </w:pPr>
    </w:p>
    <w:p w:rsidR="003E6F86" w:rsidRDefault="00D76FF7">
      <w:pPr>
        <w:spacing w:line="359" w:lineRule="auto"/>
        <w:ind w:left="192" w:right="7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pulse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ght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both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quival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using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irs.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ndidate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r.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tunat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happ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</w:t>
      </w:r>
    </w:p>
    <w:p w:rsidR="003E6F86" w:rsidRDefault="003E6F86">
      <w:pPr>
        <w:spacing w:before="5" w:line="280" w:lineRule="exact"/>
        <w:rPr>
          <w:sz w:val="28"/>
          <w:szCs w:val="28"/>
        </w:rPr>
      </w:pPr>
    </w:p>
    <w:p w:rsidR="003E6F86" w:rsidRDefault="00D76FF7">
      <w:pPr>
        <w:tabs>
          <w:tab w:val="left" w:pos="900"/>
        </w:tabs>
        <w:spacing w:line="360" w:lineRule="auto"/>
        <w:ind w:left="912" w:right="70" w:hanging="360"/>
        <w:jc w:val="both"/>
        <w:rPr>
          <w:sz w:val="24"/>
          <w:szCs w:val="24"/>
        </w:rPr>
      </w:pPr>
      <w:r>
        <w:rPr>
          <w:spacing w:val="-49"/>
        </w:rPr>
        <w:t xml:space="preserve"> </w:t>
      </w:r>
      <w:r>
        <w:tab/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p</w:t>
      </w:r>
      <w:r>
        <w:rPr>
          <w:sz w:val="24"/>
          <w:szCs w:val="24"/>
        </w:rPr>
        <w:t>ulse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nose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lo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t.</w:t>
      </w:r>
    </w:p>
    <w:p w:rsidR="003E6F86" w:rsidRDefault="00D76FF7">
      <w:pPr>
        <w:tabs>
          <w:tab w:val="left" w:pos="900"/>
        </w:tabs>
        <w:spacing w:before="3" w:line="360" w:lineRule="auto"/>
        <w:ind w:left="912" w:right="75" w:hanging="360"/>
        <w:jc w:val="both"/>
        <w:rPr>
          <w:sz w:val="24"/>
          <w:szCs w:val="24"/>
        </w:rPr>
      </w:pPr>
      <w:r>
        <w:rPr>
          <w:spacing w:val="-49"/>
        </w:rPr>
        <w:t xml:space="preserve"> </w:t>
      </w:r>
      <w:r>
        <w:tab/>
      </w:r>
      <w:r>
        <w:rPr>
          <w:sz w:val="24"/>
          <w:szCs w:val="24"/>
        </w:rPr>
        <w:t>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small.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j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st 10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s (1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ross.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 these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ts doesn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E6F86" w:rsidRDefault="00D76FF7">
      <w:pPr>
        <w:tabs>
          <w:tab w:val="left" w:pos="900"/>
        </w:tabs>
        <w:spacing w:before="6" w:line="359" w:lineRule="auto"/>
        <w:ind w:left="912" w:right="72" w:hanging="360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49"/>
        </w:rPr>
        <w:t xml:space="preserve"> </w:t>
      </w:r>
      <w:r>
        <w:tab/>
      </w:r>
      <w:proofErr w:type="gramStart"/>
      <w:r>
        <w:rPr>
          <w:sz w:val="24"/>
          <w:szCs w:val="24"/>
        </w:rPr>
        <w:t xml:space="preserve">To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ousa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dots 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ould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be manu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7"/>
          <w:sz w:val="24"/>
          <w:szCs w:val="24"/>
        </w:rPr>
        <w:t>l</w:t>
      </w:r>
      <w:r>
        <w:rPr>
          <w:sz w:val="24"/>
          <w:szCs w:val="24"/>
        </w:rPr>
        <w:t>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t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 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ht. </w:t>
      </w:r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E6F86" w:rsidRDefault="00D76FF7">
      <w:pPr>
        <w:spacing w:before="81"/>
        <w:ind w:left="192" w:right="7998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lastRenderedPageBreak/>
        <w:t>Computing l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i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quids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00" w:lineRule="exact"/>
      </w:pPr>
    </w:p>
    <w:p w:rsidR="003E6F86" w:rsidRDefault="00D76FF7">
      <w:pPr>
        <w:spacing w:line="359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hniques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 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the pol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las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medium.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Attempts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shielding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oundi</w:t>
      </w:r>
      <w:r>
        <w:rPr>
          <w:spacing w:val="-2"/>
          <w:sz w:val="24"/>
          <w:szCs w:val="24"/>
        </w:rPr>
        <w:t>ng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thous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ndth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bsolute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 suc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of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</w:t>
      </w:r>
    </w:p>
    <w:p w:rsidR="003E6F86" w:rsidRDefault="00D76FF7">
      <w:pPr>
        <w:spacing w:before="6" w:line="360" w:lineRule="auto"/>
        <w:ind w:left="192" w:right="74"/>
        <w:jc w:val="both"/>
        <w:rPr>
          <w:sz w:val="24"/>
          <w:szCs w:val="24"/>
        </w:rPr>
      </w:pPr>
      <w:r>
        <w:pict>
          <v:group id="_x0000_s1116" style="position:absolute;left:0;text-align:left;margin-left:477pt;margin-top:71.45pt;width:7.3pt;height:7.3pt;z-index:-1276;mso-position-horizontal-relative:page" coordorigin="9540,1429" coordsize="146,146">
            <v:shape id="_x0000_s1117" style="position:absolute;left:9540;top:1429;width:146;height:146" coordorigin="9540,1429" coordsize="146,146" path="m9564,1454r-12,15l9543,1487r-3,20l9540,1523r6,19l9558,1558r12,9l9588,1574r21,2l9627,1573r18,-8l9662,1552r12,-16l9682,1518r4,-20l9685,1484r-5,-19l9668,1448r-12,-9l9638,1432r-21,-3l9599,1433r-18,8l9564,1454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The 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that the 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medium has to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isolat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sur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uses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store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ma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 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leus 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used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ribe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spinning upw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 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spinning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down,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hniques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se spin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nu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spinning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 (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) to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pinn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(0)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vi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E6F86" w:rsidRDefault="00D76FF7">
      <w:pPr>
        <w:spacing w:before="4" w:line="360" w:lineRule="auto"/>
        <w:ind w:left="192" w:right="79"/>
        <w:jc w:val="both"/>
        <w:rPr>
          <w:sz w:val="24"/>
          <w:szCs w:val="24"/>
        </w:rPr>
      </w:pPr>
      <w:r>
        <w:rPr>
          <w:sz w:val="24"/>
          <w:szCs w:val="24"/>
        </w:rPr>
        <w:t>The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</w:t>
      </w:r>
      <w:proofErr w:type="gram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his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hnique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 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ule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g'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quid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quid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bump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ule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other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thous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 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 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qubits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de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D76FF7">
      <w:pPr>
        <w:spacing w:before="6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Adv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4"/>
          <w:sz w:val="24"/>
          <w:szCs w:val="24"/>
        </w:rPr>
        <w:t>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qubit</w:t>
      </w:r>
      <w:r>
        <w:rPr>
          <w:spacing w:val="5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icult.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spacing w:line="360" w:lineRule="auto"/>
        <w:ind w:left="192" w:right="76"/>
        <w:jc w:val="both"/>
        <w:rPr>
          <w:sz w:val="24"/>
          <w:szCs w:val="24"/>
        </w:rPr>
        <w:sectPr w:rsidR="003E6F86" w:rsidSect="006E19AC">
          <w:pgSz w:w="11920" w:h="16840"/>
          <w:pgMar w:top="134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2"/>
          <w:sz w:val="24"/>
          <w:szCs w:val="24"/>
        </w:rPr>
        <w:t>'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'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small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 spin,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spins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out.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2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to det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</w:t>
      </w:r>
    </w:p>
    <w:p w:rsidR="003E6F86" w:rsidRDefault="00D76FF7">
      <w:pPr>
        <w:spacing w:before="61"/>
        <w:ind w:left="1923" w:right="1850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lastRenderedPageBreak/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PPL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I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spacing w:val="-2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OF</w:t>
      </w:r>
      <w:r>
        <w:rPr>
          <w:rFonts w:ascii="Monotype Corsiva" w:eastAsia="Monotype Corsiva" w:hAnsi="Monotype Corsiva" w:cs="Monotype Corsiva"/>
          <w:i/>
          <w:spacing w:val="-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3"/>
          <w:w w:val="99"/>
          <w:sz w:val="32"/>
          <w:szCs w:val="32"/>
        </w:rPr>
        <w:t>P</w:t>
      </w:r>
      <w:r>
        <w:rPr>
          <w:rFonts w:ascii="Monotype Corsiva" w:eastAsia="Monotype Corsiva" w:hAnsi="Monotype Corsiva" w:cs="Monotype Corsiva"/>
          <w:i/>
          <w:spacing w:val="-1"/>
          <w:w w:val="99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TI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NG</w:t>
      </w:r>
    </w:p>
    <w:p w:rsidR="003E6F86" w:rsidRDefault="003E6F86">
      <w:pPr>
        <w:spacing w:before="19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 is</w:t>
      </w:r>
      <w:proofErr w:type="gramEnd"/>
      <w:r>
        <w:rPr>
          <w:sz w:val="24"/>
          <w:szCs w:val="24"/>
        </w:rPr>
        <w:t xml:space="preserve"> 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 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that  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will  not  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ssa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outpe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 a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ll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tasks.  </w:t>
      </w:r>
      <w:proofErr w:type="gramStart"/>
      <w:r>
        <w:rPr>
          <w:sz w:val="24"/>
          <w:szCs w:val="24"/>
        </w:rPr>
        <w:t>Mult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 for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 will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  be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med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quick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iori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it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sm.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proofErr w:type="gramStart"/>
      <w:r>
        <w:rPr>
          <w:sz w:val="24"/>
          <w:szCs w:val="24"/>
        </w:rPr>
        <w:t>theo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hm. 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 xml:space="preserve">  these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rithms  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hor</w:t>
      </w:r>
      <w:r>
        <w:rPr>
          <w:spacing w:val="-3"/>
          <w:sz w:val="24"/>
          <w:szCs w:val="24"/>
        </w:rPr>
        <w:t>'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ows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 xml:space="preserve">uick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of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taki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10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 q</w:t>
      </w:r>
      <w:r>
        <w:rPr>
          <w:spacing w:val="-1"/>
          <w:sz w:val="24"/>
          <w:szCs w:val="24"/>
        </w:rPr>
        <w:t>ua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would take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nutes.</w:t>
      </w:r>
    </w:p>
    <w:p w:rsidR="003E6F86" w:rsidRDefault="003E6F86">
      <w:pPr>
        <w:spacing w:before="8" w:line="280" w:lineRule="exact"/>
        <w:rPr>
          <w:sz w:val="28"/>
          <w:szCs w:val="28"/>
        </w:rPr>
      </w:pPr>
    </w:p>
    <w:p w:rsidR="003E6F86" w:rsidRDefault="00D76FF7">
      <w:pPr>
        <w:ind w:left="192" w:right="8175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t>Shor's algo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r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ithm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00" w:lineRule="exact"/>
      </w:pPr>
    </w:p>
    <w:p w:rsidR="003E6F86" w:rsidRDefault="00D76FF7">
      <w:pPr>
        <w:spacing w:line="360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invent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1995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quick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proofErr w:type="spellStart"/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torise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 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 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ompromise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ovided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(su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E6F86" w:rsidRDefault="00D76FF7">
      <w:pPr>
        <w:spacing w:before="83"/>
        <w:ind w:left="192" w:right="6214"/>
        <w:jc w:val="both"/>
        <w:rPr>
          <w:sz w:val="24"/>
          <w:szCs w:val="24"/>
        </w:rPr>
      </w:pPr>
      <w:r>
        <w:rPr>
          <w:b/>
          <w:sz w:val="24"/>
          <w:szCs w:val="24"/>
        </w:rPr>
        <w:t>At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Risk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Key 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tion</w:t>
      </w:r>
    </w:p>
    <w:p w:rsidR="003E6F86" w:rsidRDefault="003E6F86">
      <w:pPr>
        <w:spacing w:line="200" w:lineRule="exact"/>
      </w:pPr>
    </w:p>
    <w:p w:rsidR="003E6F86" w:rsidRDefault="003E6F86">
      <w:pPr>
        <w:spacing w:before="13" w:line="200" w:lineRule="exact"/>
      </w:pPr>
    </w:p>
    <w:p w:rsidR="003E6F86" w:rsidRPr="006E19AC" w:rsidRDefault="00D76FF7" w:rsidP="006E19AC">
      <w:pPr>
        <w:spacing w:line="360" w:lineRule="auto"/>
        <w:ind w:left="192" w:right="77"/>
        <w:jc w:val="both"/>
        <w:rPr>
          <w:spacing w:val="19"/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used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meth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nding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two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but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proofErr w:type="spellStart"/>
      <w:r>
        <w:rPr>
          <w:sz w:val="24"/>
          <w:szCs w:val="24"/>
        </w:rPr>
        <w:t>visa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inciple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1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9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torise</w:t>
      </w:r>
      <w:proofErr w:type="spellEnd"/>
      <w:r>
        <w:rPr>
          <w:sz w:val="24"/>
          <w:szCs w:val="24"/>
        </w:rPr>
        <w:t xml:space="preserve"> the public 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task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conside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to be intr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D76FF7">
      <w:pPr>
        <w:spacing w:before="4"/>
        <w:ind w:left="192" w:right="8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 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1234 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3433  is 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 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 out,  but 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tors  of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spacing w:line="359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4236322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7"/>
          <w:sz w:val="24"/>
          <w:szCs w:val="24"/>
        </w:rPr>
        <w:t>d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took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1600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129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 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129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s). 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(it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</w:p>
    <w:p w:rsidR="003E6F86" w:rsidRDefault="00D76FF7">
      <w:pPr>
        <w:spacing w:before="6" w:line="359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140).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140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3E6F86" w:rsidRDefault="00D76FF7">
      <w:pPr>
        <w:spacing w:before="7" w:line="260" w:lineRule="exact"/>
        <w:ind w:left="192" w:right="7791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matter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of s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onds.</w:t>
      </w:r>
    </w:p>
    <w:p w:rsidR="003E6F86" w:rsidRDefault="003E6F86">
      <w:pPr>
        <w:spacing w:line="200" w:lineRule="exact"/>
      </w:pPr>
    </w:p>
    <w:p w:rsidR="003E6F86" w:rsidRDefault="003E6F86">
      <w:pPr>
        <w:spacing w:before="11" w:line="260" w:lineRule="exact"/>
        <w:rPr>
          <w:sz w:val="26"/>
          <w:szCs w:val="26"/>
        </w:rPr>
      </w:pPr>
    </w:p>
    <w:p w:rsidR="003E6F86" w:rsidRDefault="00D76FF7">
      <w:pPr>
        <w:spacing w:before="29"/>
        <w:ind w:left="192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7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pacing w:val="1"/>
          <w:sz w:val="24"/>
          <w:szCs w:val="24"/>
        </w:rPr>
        <w:t>Sh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's a</w:t>
      </w:r>
      <w:r>
        <w:rPr>
          <w:b/>
          <w:spacing w:val="2"/>
          <w:sz w:val="24"/>
          <w:szCs w:val="24"/>
        </w:rPr>
        <w:t>l</w:t>
      </w:r>
      <w:r>
        <w:rPr>
          <w:b/>
          <w:sz w:val="24"/>
          <w:szCs w:val="24"/>
        </w:rPr>
        <w:t>go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ithm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 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</w:t>
      </w:r>
    </w:p>
    <w:p w:rsidR="003E6F86" w:rsidRDefault="00D76FF7">
      <w:pPr>
        <w:spacing w:before="61" w:line="359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purp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 steps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's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y 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rime 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15.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steps,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 in 3 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s...</w:t>
      </w:r>
    </w:p>
    <w:p w:rsidR="003E6F86" w:rsidRDefault="003E6F86">
      <w:pPr>
        <w:spacing w:before="10" w:line="280" w:lineRule="exact"/>
        <w:rPr>
          <w:sz w:val="28"/>
          <w:szCs w:val="28"/>
        </w:rPr>
      </w:pPr>
    </w:p>
    <w:p w:rsidR="003E6F86" w:rsidRDefault="00D76FF7">
      <w:pPr>
        <w:ind w:left="192" w:right="8801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tage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3E6F86" w:rsidRDefault="003E6F86">
      <w:pPr>
        <w:spacing w:before="1" w:line="280" w:lineRule="exact"/>
        <w:rPr>
          <w:sz w:val="28"/>
          <w:szCs w:val="28"/>
        </w:rPr>
      </w:pPr>
    </w:p>
    <w:p w:rsidR="003E6F86" w:rsidRDefault="00D76FF7">
      <w:pPr>
        <w:spacing w:line="400" w:lineRule="atLeast"/>
        <w:ind w:left="192" w:right="8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gorithm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possib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</w:p>
    <w:p w:rsidR="003E6F86" w:rsidRDefault="006E19AC">
      <w:pPr>
        <w:spacing w:line="200" w:lineRule="exact"/>
      </w:pPr>
      <w:r>
        <w:rPr>
          <w:noProof/>
        </w:rPr>
        <w:pict>
          <v:shape id="_x0000_s1091" type="#_x0000_t75" style="position:absolute;margin-left:107.25pt;margin-top:6.7pt;width:278.05pt;height:188.3pt;z-index:-1">
            <v:imagedata r:id="rId54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16" w:line="240" w:lineRule="exact"/>
        <w:rPr>
          <w:sz w:val="24"/>
          <w:szCs w:val="24"/>
        </w:rPr>
      </w:pPr>
    </w:p>
    <w:p w:rsidR="003E6F86" w:rsidRDefault="00D76FF7">
      <w:pPr>
        <w:spacing w:before="29"/>
        <w:ind w:left="1109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th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qubit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8 c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y.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 w:rsidP="006E19AC">
      <w:pPr>
        <w:spacing w:line="360" w:lineRule="auto"/>
        <w:ind w:left="192" w:right="7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one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'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' (See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tending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bit</w:t>
      </w:r>
      <w:proofErr w:type="gramEnd"/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000,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00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010,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011,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101,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111).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hold the number 15,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four bit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 of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5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E6F86" w:rsidRDefault="00D76FF7">
      <w:pPr>
        <w:spacing w:before="3" w:line="360" w:lineRule="auto"/>
        <w:ind w:left="192" w:right="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whole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roup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 in</w:t>
      </w:r>
      <w:r>
        <w:rPr>
          <w:spacing w:val="1"/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med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 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:rsidR="003E6F86" w:rsidRDefault="003E6F86">
      <w:pPr>
        <w:spacing w:before="3"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ind w:left="192" w:right="8801"/>
        <w:jc w:val="both"/>
        <w:rPr>
          <w:sz w:val="24"/>
          <w:szCs w:val="24"/>
        </w:rPr>
        <w:sectPr w:rsidR="003E6F86" w:rsidSect="006E19AC">
          <w:footerReference w:type="default" r:id="rId55"/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0"/>
          <w:cols w:space="720"/>
        </w:sect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tage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</w:p>
    <w:p w:rsidR="003E6F86" w:rsidRDefault="00D76FF7">
      <w:pPr>
        <w:spacing w:before="61" w:line="359" w:lineRule="auto"/>
        <w:ind w:left="192" w:right="84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follows:</w:t>
      </w:r>
    </w:p>
    <w:p w:rsidR="003E6F86" w:rsidRDefault="003E6F86">
      <w:pPr>
        <w:spacing w:before="8" w:line="280" w:lineRule="exact"/>
        <w:rPr>
          <w:sz w:val="28"/>
          <w:szCs w:val="28"/>
        </w:rPr>
      </w:pPr>
    </w:p>
    <w:p w:rsidR="003E6F86" w:rsidRDefault="00D76FF7">
      <w:pPr>
        <w:ind w:left="552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 is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wish to </w:t>
      </w:r>
      <w:proofErr w:type="spellStart"/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ind w:left="552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ndom 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X is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hose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, wh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&lt; 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ind w:left="552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X is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contain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divided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ind w:left="552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main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 pla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ond </w:t>
      </w:r>
      <w:proofErr w:type="gramStart"/>
      <w:r>
        <w:rPr>
          <w:sz w:val="24"/>
          <w:szCs w:val="24"/>
        </w:rPr>
        <w:t>4 bit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).</w:t>
      </w:r>
    </w:p>
    <w:p w:rsidR="003E6F86" w:rsidRDefault="003E6F86">
      <w:pPr>
        <w:spacing w:line="200" w:lineRule="exact"/>
      </w:pPr>
    </w:p>
    <w:p w:rsidR="003E6F86" w:rsidRDefault="003E6F86">
      <w:pPr>
        <w:spacing w:before="3" w:line="220" w:lineRule="exact"/>
        <w:rPr>
          <w:sz w:val="22"/>
          <w:szCs w:val="22"/>
        </w:rPr>
      </w:pPr>
    </w:p>
    <w:p w:rsidR="003E6F86" w:rsidRDefault="006E19AC">
      <w:pPr>
        <w:ind w:left="2078"/>
      </w:pPr>
      <w:r>
        <w:pict>
          <v:shape id="_x0000_i1055" type="#_x0000_t75" style="width:280.8pt;height:1in">
            <v:imagedata r:id="rId56" o:title=""/>
          </v:shape>
        </w:pict>
      </w:r>
    </w:p>
    <w:p w:rsidR="003E6F86" w:rsidRDefault="003E6F86">
      <w:pPr>
        <w:spacing w:before="5"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D76FF7">
      <w:pPr>
        <w:ind w:left="2853" w:right="2778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 in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spacing w:line="359" w:lineRule="auto"/>
        <w:ind w:left="192" w:right="71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med,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3E6F86" w:rsidRDefault="00D76FF7">
      <w:pPr>
        <w:spacing w:before="7" w:line="260" w:lineRule="exact"/>
        <w:ind w:left="192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is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 xml:space="preserve">,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4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pos</w:t>
      </w:r>
      <w:r>
        <w:rPr>
          <w:spacing w:val="3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ib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lue in 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is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position w:val="-1"/>
          <w:sz w:val="24"/>
          <w:szCs w:val="24"/>
        </w:rPr>
        <w:t>s follows.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18" w:line="280" w:lineRule="exact"/>
        <w:rPr>
          <w:sz w:val="28"/>
          <w:szCs w:val="28"/>
        </w:rPr>
      </w:pPr>
    </w:p>
    <w:p w:rsidR="003E6F86" w:rsidRDefault="00D76FF7">
      <w:pPr>
        <w:spacing w:before="29" w:line="360" w:lineRule="auto"/>
        <w:ind w:left="5673" w:right="1247"/>
        <w:jc w:val="both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152.95pt;margin-top:401.3pt;width:175.9pt;height:381.15pt;z-index:-1262;mso-position-horizontal-relative:page;mso-position-vertical-relative:page" filled="f" stroked="f">
            <v:textbox style="mso-next-textbox:#_x0000_s108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27"/>
                    <w:gridCol w:w="1713"/>
                  </w:tblGrid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3E6F86">
                    <w:trPr>
                      <w:trHeight w:hRule="exact" w:val="505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3E6F86">
                    <w:trPr>
                      <w:trHeight w:hRule="exact" w:val="504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3E6F86">
                    <w:trPr>
                      <w:trHeight w:hRule="exact" w:val="535"/>
                    </w:trPr>
                    <w:tc>
                      <w:tcPr>
                        <w:tcW w:w="1727" w:type="dxa"/>
                        <w:tcBorders>
                          <w:top w:val="single" w:sz="7" w:space="0" w:color="9F9F9F"/>
                          <w:left w:val="single" w:sz="7" w:space="0" w:color="EFEFE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single" w:sz="7" w:space="0" w:color="9F9F9F"/>
                          <w:left w:val="single" w:sz="7" w:space="0" w:color="9F9F9F"/>
                          <w:bottom w:val="single" w:sz="7" w:space="0" w:color="9F9F9F"/>
                          <w:right w:val="single" w:sz="7" w:space="0" w:color="9F9F9F"/>
                        </w:tcBorders>
                      </w:tcPr>
                      <w:p w:rsidR="003E6F86" w:rsidRDefault="00D76FF7">
                        <w:pPr>
                          <w:spacing w:before="53"/>
                          <w:ind w:left="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 w:rsidR="003E6F86" w:rsidRDefault="003E6F86"/>
              </w:txbxContent>
            </v:textbox>
            <w10:wrap anchorx="page" anchory="page"/>
          </v:shape>
        </w:pict>
      </w:r>
      <w:r>
        <w:rPr>
          <w:sz w:val="24"/>
          <w:szCs w:val="24"/>
        </w:rPr>
        <w:t>Notice 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gramStart"/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 B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(1,2,</w:t>
      </w:r>
      <w:r>
        <w:rPr>
          <w:spacing w:val="-1"/>
          <w:sz w:val="24"/>
          <w:szCs w:val="24"/>
        </w:rPr>
        <w:t>4</w:t>
      </w:r>
      <w:r>
        <w:rPr>
          <w:sz w:val="24"/>
          <w:szCs w:val="24"/>
        </w:rPr>
        <w:t>,8,1,2,4,8...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the 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  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se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3E6F86" w:rsidRDefault="00D76FF7">
      <w:pPr>
        <w:spacing w:before="6" w:line="359" w:lineRule="auto"/>
        <w:ind w:left="5673" w:right="1268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(1, 2,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8)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 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</w:p>
    <w:p w:rsidR="003E6F86" w:rsidRDefault="003E6F86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1713"/>
      </w:tblGrid>
      <w:tr w:rsidR="003E6F86">
        <w:trPr>
          <w:trHeight w:hRule="exact" w:val="488"/>
        </w:trPr>
        <w:tc>
          <w:tcPr>
            <w:tcW w:w="1727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3E6F86" w:rsidRDefault="00D76FF7">
            <w:pPr>
              <w:spacing w:before="39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13" w:type="dxa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3E6F86" w:rsidRDefault="00D76FF7">
            <w:pPr>
              <w:spacing w:before="39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E6F86">
        <w:trPr>
          <w:trHeight w:hRule="exact" w:val="550"/>
        </w:trPr>
        <w:tc>
          <w:tcPr>
            <w:tcW w:w="1727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3E6F86" w:rsidRDefault="00D76FF7">
            <w:pPr>
              <w:spacing w:before="55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13" w:type="dxa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3E6F86" w:rsidRDefault="00D76FF7">
            <w:pPr>
              <w:spacing w:before="55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3E6F86" w:rsidRDefault="003E6F86">
      <w:pPr>
        <w:spacing w:before="18" w:line="220" w:lineRule="exact"/>
        <w:rPr>
          <w:sz w:val="22"/>
          <w:szCs w:val="22"/>
        </w:rPr>
      </w:pPr>
    </w:p>
    <w:p w:rsidR="003E6F86" w:rsidRDefault="00D76FF7">
      <w:pPr>
        <w:spacing w:before="29"/>
        <w:ind w:left="1388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Contents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,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spacing w:line="260" w:lineRule="exact"/>
        <w:ind w:left="1388"/>
        <w:rPr>
          <w:sz w:val="24"/>
          <w:szCs w:val="24"/>
        </w:rPr>
      </w:pPr>
      <w:r>
        <w:rPr>
          <w:position w:val="-1"/>
          <w:sz w:val="24"/>
          <w:szCs w:val="24"/>
        </w:rPr>
        <w:t>wh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 N =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15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X =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</w:t>
      </w:r>
    </w:p>
    <w:p w:rsidR="003E6F86" w:rsidRDefault="003E6F86">
      <w:pPr>
        <w:spacing w:line="200" w:lineRule="exact"/>
      </w:pPr>
    </w:p>
    <w:p w:rsidR="003E6F86" w:rsidRDefault="003E6F86">
      <w:pPr>
        <w:spacing w:before="2" w:line="240" w:lineRule="exact"/>
        <w:rPr>
          <w:sz w:val="24"/>
          <w:szCs w:val="24"/>
        </w:rPr>
      </w:pPr>
    </w:p>
    <w:p w:rsidR="003E6F86" w:rsidRDefault="00D76FF7">
      <w:pPr>
        <w:spacing w:before="29"/>
        <w:ind w:left="192" w:right="8801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tage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</w:p>
    <w:p w:rsidR="003E6F86" w:rsidRDefault="003E6F86">
      <w:pPr>
        <w:spacing w:line="200" w:lineRule="exact"/>
      </w:pPr>
    </w:p>
    <w:p w:rsidR="003E6F86" w:rsidRDefault="003E6F86">
      <w:pPr>
        <w:spacing w:before="15" w:line="200" w:lineRule="exact"/>
      </w:pPr>
    </w:p>
    <w:p w:rsidR="003E6F86" w:rsidRDefault="00D76FF7">
      <w:pPr>
        <w:spacing w:line="359" w:lineRule="auto"/>
        <w:ind w:left="192" w:right="75"/>
        <w:jc w:val="both"/>
        <w:rPr>
          <w:sz w:val="24"/>
          <w:szCs w:val="24"/>
        </w:rPr>
      </w:pPr>
      <w:r>
        <w:pict>
          <v:group id="_x0000_s1078" style="position:absolute;left:0;text-align:left;margin-left:477pt;margin-top:68.3pt;width:7.3pt;height:7.3pt;z-index:-1259;mso-position-horizontal-relative:page" coordorigin="9540,1366" coordsize="146,146">
            <v:shape id="_x0000_s1079" style="position:absolute;left:9540;top:1366;width:146;height:146" coordorigin="9540,1366" coordsize="146,146" path="m9564,1391r-12,15l9543,1424r-3,19l9540,1459r6,19l9558,1494r12,9l9588,1511r21,1l9627,1509r18,-8l9662,1488r12,-15l9682,1455r4,-20l9685,1420r-5,-19l9668,1385r-12,-9l9638,1368r-21,-2l9599,1369r-18,8l9564,1391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low.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found using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in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followi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(possibl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3E6F86" w:rsidRDefault="00D76FF7">
      <w:pPr>
        <w:spacing w:before="6" w:line="260" w:lineRule="exact"/>
        <w:ind w:left="192" w:right="8923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f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tor.</w:t>
      </w:r>
    </w:p>
    <w:p w:rsidR="003E6F86" w:rsidRDefault="003E6F86">
      <w:pPr>
        <w:spacing w:before="5" w:line="100" w:lineRule="exact"/>
        <w:rPr>
          <w:sz w:val="11"/>
          <w:szCs w:val="11"/>
        </w:rPr>
      </w:pPr>
    </w:p>
    <w:p w:rsidR="003E6F86" w:rsidRDefault="006E19AC">
      <w:pPr>
        <w:spacing w:line="200" w:lineRule="exact"/>
      </w:pPr>
      <w:r>
        <w:rPr>
          <w:noProof/>
        </w:rPr>
        <w:pict>
          <v:shape id="_x0000_s1081" type="#_x0000_t75" style="position:absolute;margin-left:156.1pt;margin-top:2.6pt;width:180pt;height:41.3pt;z-index:-1">
            <v:imagedata r:id="rId57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9"/>
        <w:ind w:left="2816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tor.</w:t>
      </w:r>
    </w:p>
    <w:p w:rsidR="003E6F86" w:rsidRDefault="003E6F86">
      <w:pPr>
        <w:spacing w:before="10" w:line="120" w:lineRule="exact"/>
        <w:rPr>
          <w:sz w:val="13"/>
          <w:szCs w:val="13"/>
        </w:rPr>
      </w:pPr>
    </w:p>
    <w:p w:rsidR="003E6F86" w:rsidRDefault="00D76FF7">
      <w:pPr>
        <w:spacing w:line="360" w:lineRule="auto"/>
        <w:ind w:left="192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nnot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vor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out.</w:t>
      </w:r>
    </w:p>
    <w:p w:rsidR="003E6F86" w:rsidRDefault="00D76FF7">
      <w:pPr>
        <w:spacing w:before="4"/>
        <w:ind w:left="192" w:right="3535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proofErr w:type="gramStart"/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 3.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spacing w:line="360" w:lineRule="auto"/>
        <w:ind w:left="192" w:right="82"/>
        <w:jc w:val="both"/>
        <w:rPr>
          <w:sz w:val="24"/>
          <w:szCs w:val="24"/>
        </w:rPr>
      </w:pPr>
      <w:r>
        <w:rPr>
          <w:sz w:val="24"/>
          <w:szCs w:val="24"/>
        </w:rPr>
        <w:t>The 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nseq</w:t>
      </w:r>
      <w:r>
        <w:rPr>
          <w:spacing w:val="-1"/>
          <w:sz w:val="24"/>
          <w:szCs w:val="24"/>
        </w:rPr>
        <w:t>ue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stro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ti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with dif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 valu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ans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3E6F86" w:rsidRDefault="003E6F86">
      <w:pPr>
        <w:spacing w:before="6" w:line="280" w:lineRule="exact"/>
        <w:rPr>
          <w:sz w:val="28"/>
          <w:szCs w:val="28"/>
        </w:rPr>
      </w:pPr>
    </w:p>
    <w:p w:rsidR="003E6F86" w:rsidRDefault="00D76FF7">
      <w:pPr>
        <w:ind w:left="192" w:right="7983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t>Grover's al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g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orithm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00" w:lineRule="exact"/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  <w:sectPr w:rsidR="003E6F86" w:rsidSect="006E19AC">
          <w:pgSz w:w="11920" w:h="16840"/>
          <w:pgMar w:top="138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ov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rov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uses qu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unsort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 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.No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N/2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ific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root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spe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sm. The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tude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allowi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ther 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 of 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portion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N)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or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E6F86" w:rsidRDefault="00D76FF7">
      <w:pPr>
        <w:spacing w:before="61" w:line="360" w:lineRule="auto"/>
        <w:ind w:left="192" w:right="7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ES),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t,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nks.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7"/>
          <w:sz w:val="24"/>
          <w:szCs w:val="24"/>
        </w:rPr>
        <w:t>6</w:t>
      </w:r>
      <w:r>
        <w:rPr>
          <w:sz w:val="24"/>
          <w:szCs w:val="24"/>
        </w:rPr>
        <w:t>- bit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to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 dat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E6F86" w:rsidRDefault="00D76FF7" w:rsidP="006E19AC">
      <w:pPr>
        <w:spacing w:before="4" w:line="360" w:lineRule="auto"/>
        <w:ind w:left="192" w:right="70"/>
        <w:jc w:val="both"/>
        <w:rPr>
          <w:sz w:val="24"/>
          <w:szCs w:val="24"/>
        </w:rPr>
      </w:pPr>
      <w:r>
        <w:pict>
          <v:group id="_x0000_s1073" style="position:absolute;left:0;text-align:left;margin-left:477pt;margin-top:126.35pt;width:7.3pt;height:7.3pt;z-index:-1255;mso-position-horizontal-relative:page" coordorigin="9540,2527" coordsize="146,146">
            <v:shape id="_x0000_s1074" style="position:absolute;left:9540;top:2527;width:146;height:146" coordorigin="9540,2527" coordsize="146,146" path="m9564,2552r-12,15l9543,2585r-3,19l9540,2620r6,19l9558,2655r12,9l9588,2672r21,1l9627,2670r18,-8l9662,2649r12,-15l9682,2616r4,-20l9685,2581r-5,-19l9668,2545r-12,-9l9638,2529r-21,-2l9599,2530r-18,8l9564,2552xe" fillcolor="#1f487c" stroked="f">
              <v:path arrowok="t"/>
            </v:shape>
            <w10:wrap anchorx="page"/>
          </v:group>
        </w:pic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obtain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tempt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 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55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tried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ond,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185 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stop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if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got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r)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wou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 number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ne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3E6F86">
      <w:pPr>
        <w:spacing w:before="7" w:line="280" w:lineRule="exact"/>
        <w:rPr>
          <w:sz w:val="28"/>
          <w:szCs w:val="28"/>
        </w:rPr>
      </w:pPr>
    </w:p>
    <w:p w:rsidR="003E6F86" w:rsidRDefault="00D76FF7">
      <w:pPr>
        <w:ind w:left="192" w:right="5885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imulation of quantum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 xml:space="preserve"> 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mechanical syste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m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s</w:t>
      </w:r>
    </w:p>
    <w:p w:rsidR="003E6F86" w:rsidRDefault="003E6F86">
      <w:pPr>
        <w:spacing w:line="200" w:lineRule="exact"/>
      </w:pPr>
    </w:p>
    <w:p w:rsidR="003E6F86" w:rsidRDefault="003E6F86">
      <w:pPr>
        <w:spacing w:before="16" w:line="200" w:lineRule="exact"/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 1982</w:t>
      </w:r>
      <w:proofErr w:type="gramEnd"/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nman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would  be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 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7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 much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ter 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ree  of  </w:t>
      </w:r>
      <w:r>
        <w:rPr>
          <w:spacing w:val="-1"/>
          <w:sz w:val="24"/>
          <w:szCs w:val="24"/>
        </w:rPr>
        <w:t>acc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ble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  <w:r>
        <w:rPr>
          <w:spacing w:val="5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tens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due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 in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3E6F86" w:rsidRDefault="00D76FF7">
      <w:pPr>
        <w:spacing w:before="6" w:line="360" w:lineRule="auto"/>
        <w:ind w:left="192" w:right="75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 xml:space="preserve">On 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s,  </w:t>
      </w:r>
      <w:r>
        <w:rPr>
          <w:spacing w:val="1"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the  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s 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  a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 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 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z w:val="24"/>
          <w:szCs w:val="24"/>
        </w:rPr>
        <w:t xml:space="preserve">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induci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ubb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" (</w:t>
      </w:r>
      <w:r>
        <w:rPr>
          <w:spacing w:val="6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movem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stal)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compute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3E6F86" w:rsidRDefault="00D76FF7">
      <w:pPr>
        <w:spacing w:before="84"/>
        <w:ind w:left="284" w:right="7429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lastRenderedPageBreak/>
        <w:t>Quantum</w:t>
      </w:r>
      <w:r>
        <w:rPr>
          <w:rFonts w:ascii="Monotype Corsiva" w:eastAsia="Monotype Corsiva" w:hAnsi="Monotype Corsiva" w:cs="Monotype Corsiva"/>
          <w:i/>
          <w:spacing w:val="19"/>
          <w:sz w:val="24"/>
          <w:szCs w:val="24"/>
        </w:rPr>
        <w:t xml:space="preserve"> 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Cryptography</w:t>
      </w:r>
    </w:p>
    <w:p w:rsidR="003E6F86" w:rsidRDefault="003E6F86">
      <w:pPr>
        <w:spacing w:before="12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2" w:firstLine="39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qu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t>kn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than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would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hic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 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ribution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lis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in.</w:t>
      </w:r>
    </w:p>
    <w:p w:rsidR="003E6F86" w:rsidRDefault="00D76FF7">
      <w:pPr>
        <w:spacing w:before="6" w:line="359" w:lineRule="auto"/>
        <w:ind w:left="192" w:right="77" w:firstLine="9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regis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is also a 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2</w:t>
      </w:r>
      <w:r>
        <w:rPr>
          <w:spacing w:val="-1"/>
          <w:sz w:val="24"/>
          <w:szCs w:val="24"/>
        </w:rPr>
        <w:t>L-</w:t>
      </w:r>
      <w:r>
        <w:rPr>
          <w:sz w:val="24"/>
          <w:szCs w:val="24"/>
        </w:rPr>
        <w:t>1.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mess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 is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3E6F86" w:rsidRDefault="006E19AC">
      <w:pPr>
        <w:spacing w:before="13"/>
        <w:ind w:left="343"/>
      </w:pPr>
      <w:r>
        <w:pict>
          <v:shape id="_x0000_i1056" type="#_x0000_t75" style="width:324pt;height:21.6pt">
            <v:imagedata r:id="rId58" o:title=""/>
          </v:shape>
        </w:pict>
      </w:r>
    </w:p>
    <w:p w:rsidR="003E6F86" w:rsidRDefault="003E6F86">
      <w:pPr>
        <w:spacing w:before="2" w:line="120" w:lineRule="exact"/>
        <w:rPr>
          <w:sz w:val="13"/>
          <w:szCs w:val="13"/>
        </w:rPr>
      </w:pPr>
    </w:p>
    <w:p w:rsidR="003E6F86" w:rsidRDefault="00D76FF7">
      <w:pPr>
        <w:ind w:left="284" w:right="246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pe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with K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2" w:line="280" w:lineRule="exact"/>
        <w:rPr>
          <w:sz w:val="28"/>
          <w:szCs w:val="28"/>
        </w:rPr>
      </w:pPr>
    </w:p>
    <w:p w:rsidR="003E6F86" w:rsidRDefault="00D76FF7">
      <w:pPr>
        <w:spacing w:line="360" w:lineRule="auto"/>
        <w:ind w:left="151" w:right="117" w:firstLine="91"/>
        <w:jc w:val="righ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vice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(usu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5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L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igenstat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z</w:t>
      </w:r>
      <w:proofErr w:type="spellEnd"/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2"/>
          <w:sz w:val="24"/>
          <w:szCs w:val="24"/>
        </w:rPr>
        <w:t>x</w:t>
      </w:r>
      <w:proofErr w:type="spellEnd"/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hosen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Alic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igenv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 qubit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(z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igenstat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r,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omponent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x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omponent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ndom, but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which di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of spin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3E6F86" w:rsidRDefault="00D76FF7">
      <w:pPr>
        <w:spacing w:before="6" w:line="360" w:lineRule="auto"/>
        <w:ind w:left="192" w:right="70"/>
        <w:jc w:val="both"/>
        <w:rPr>
          <w:sz w:val="24"/>
          <w:szCs w:val="24"/>
        </w:rPr>
        <w:sectPr w:rsidR="003E6F86" w:rsidSect="006E19AC">
          <w:pgSz w:w="11920" w:h="16840"/>
          <w:pgMar w:top="134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it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"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s).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nstate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maining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f,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spin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"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d"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opposite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fe to bu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ld a 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maini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"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3E6F86" w:rsidRDefault="003E6F86">
      <w:pPr>
        <w:spacing w:before="5" w:line="240" w:lineRule="exact"/>
        <w:rPr>
          <w:sz w:val="24"/>
          <w:szCs w:val="24"/>
        </w:rPr>
      </w:pPr>
    </w:p>
    <w:p w:rsidR="003E6F86" w:rsidRDefault="00D76FF7">
      <w:pPr>
        <w:spacing w:before="29" w:line="360" w:lineRule="auto"/>
        <w:ind w:left="192" w:right="-98" w:firstLine="9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 (on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"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"ba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since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third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not know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igenv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3E6F86" w:rsidRPr="006E19AC" w:rsidRDefault="00D76FF7" w:rsidP="006E19AC">
      <w:pPr>
        <w:spacing w:before="3" w:line="360" w:lineRule="auto"/>
        <w:ind w:left="192" w:right="532" w:firstLine="91"/>
        <w:jc w:val="both"/>
        <w:rPr>
          <w:spacing w:val="7"/>
          <w:sz w:val="24"/>
          <w:szCs w:val="24"/>
        </w:rPr>
      </w:pPr>
      <w:r>
        <w:pict>
          <v:group id="_x0000_s1060" style="position:absolute;left:0;text-align:left;margin-left:477pt;margin-top:126.3pt;width:7.3pt;height:7.3pt;z-index:-1248;mso-position-horizontal-relative:page" coordorigin="9540,2526" coordsize="146,146">
            <v:shape id="_x0000_s1061" style="position:absolute;left:9540;top:2526;width:146;height:146" coordorigin="9540,2526" coordsize="146,146" path="m9564,2551r-12,15l9543,2584r-3,19l9540,2619r6,19l9558,2654r12,9l9588,2671r21,1l9627,2669r18,-8l9662,2648r12,-15l9682,2615r4,-20l9685,2580r-5,-19l9668,2544r-12,-9l9638,2528r-21,-2l9599,2529r-18,8l9564,2551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One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ture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 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ted.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Alic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that Alice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used.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using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ice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phon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some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s"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disa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mpromis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find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proofErr w:type="gramEnd"/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is  no 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n  then</w:t>
      </w:r>
      <w:r>
        <w:rPr>
          <w:spacing w:val="5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 as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D76FF7">
      <w:pPr>
        <w:spacing w:before="6" w:line="359" w:lineRule="auto"/>
        <w:ind w:left="192" w:right="531" w:firstLine="91"/>
        <w:jc w:val="both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ribution,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ssful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oups.</w:t>
      </w:r>
    </w:p>
    <w:p w:rsidR="003E6F86" w:rsidRDefault="003E6F86">
      <w:pPr>
        <w:spacing w:before="1" w:line="140" w:lineRule="exact"/>
        <w:rPr>
          <w:sz w:val="15"/>
          <w:szCs w:val="15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6E19AC" w:rsidRDefault="006E19AC" w:rsidP="006E19AC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ind w:left="505"/>
        <w:sectPr w:rsidR="003E6F86" w:rsidSect="006E19AC">
          <w:pgSz w:w="11920" w:h="16840"/>
          <w:pgMar w:top="1560" w:right="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3E6F86">
      <w:pPr>
        <w:spacing w:line="200" w:lineRule="exact"/>
      </w:pPr>
    </w:p>
    <w:p w:rsidR="003E6F86" w:rsidRDefault="003E6F86">
      <w:pPr>
        <w:spacing w:before="14" w:line="260" w:lineRule="exact"/>
        <w:rPr>
          <w:sz w:val="26"/>
          <w:szCs w:val="26"/>
        </w:rPr>
      </w:pPr>
    </w:p>
    <w:p w:rsidR="003E6F86" w:rsidRDefault="00D76FF7">
      <w:pPr>
        <w:spacing w:before="28"/>
        <w:ind w:left="2857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Q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2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M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NI</w:t>
      </w:r>
      <w:r>
        <w:rPr>
          <w:rFonts w:ascii="Monotype Corsiva" w:eastAsia="Monotype Corsiva" w:hAnsi="Monotype Corsiva" w:cs="Monotype Corsiva"/>
          <w:i/>
          <w:spacing w:val="3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A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TI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ON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3"/>
          <w:sz w:val="24"/>
          <w:szCs w:val="24"/>
        </w:rPr>
        <w:t>i</w:t>
      </w:r>
      <w:r>
        <w:rPr>
          <w:spacing w:val="7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</w:p>
    <w:p w:rsidR="003E6F86" w:rsidRDefault="003E6F86">
      <w:pPr>
        <w:spacing w:before="8" w:line="280" w:lineRule="exact"/>
        <w:rPr>
          <w:sz w:val="28"/>
          <w:szCs w:val="28"/>
        </w:rPr>
      </w:pPr>
    </w:p>
    <w:p w:rsidR="003E6F86" w:rsidRDefault="00D76FF7">
      <w:pPr>
        <w:ind w:left="192" w:right="6322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t>How quant</w:t>
      </w:r>
      <w:r>
        <w:rPr>
          <w:rFonts w:ascii="Monotype Corsiva" w:eastAsia="Monotype Corsiva" w:hAnsi="Monotype Corsiva" w:cs="Monotype Corsiva"/>
          <w:i/>
          <w:spacing w:val="2"/>
          <w:sz w:val="24"/>
          <w:szCs w:val="24"/>
        </w:rPr>
        <w:t>u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m communication works?</w:t>
      </w:r>
    </w:p>
    <w:p w:rsidR="003E6F86" w:rsidRDefault="003E6F86">
      <w:pPr>
        <w:spacing w:line="200" w:lineRule="exact"/>
      </w:pPr>
    </w:p>
    <w:p w:rsidR="003E6F86" w:rsidRDefault="003E6F86">
      <w:pPr>
        <w:spacing w:before="12" w:line="200" w:lineRule="exact"/>
      </w:pPr>
    </w:p>
    <w:p w:rsidR="003E6F86" w:rsidRDefault="00D76FF7">
      <w:pPr>
        <w:spacing w:line="360" w:lineRule="auto"/>
        <w:ind w:left="192" w:right="76"/>
        <w:jc w:val="both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photons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photon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oscill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Start"/>
      <w:r>
        <w:rPr>
          <w:sz w:val="24"/>
          <w:szCs w:val="24"/>
        </w:rPr>
        <w:t>) .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oscill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nother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proofErr w:type="spellEnd"/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3E6F86" w:rsidRDefault="00D76FF7">
      <w:pPr>
        <w:spacing w:before="6" w:line="260" w:lineRule="exact"/>
        <w:ind w:left="192" w:right="5319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used,</w:t>
      </w:r>
      <w:r>
        <w:rPr>
          <w:spacing w:val="-1"/>
          <w:position w:val="-1"/>
          <w:sz w:val="24"/>
          <w:szCs w:val="24"/>
        </w:rPr>
        <w:t xml:space="preserve"> rec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 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di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gon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(s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f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re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6).</w:t>
      </w:r>
    </w:p>
    <w:p w:rsidR="003E6F86" w:rsidRDefault="006E19AC">
      <w:pPr>
        <w:spacing w:line="200" w:lineRule="exact"/>
      </w:pPr>
      <w:r>
        <w:rPr>
          <w:noProof/>
        </w:rPr>
        <w:pict>
          <v:shape id="_x0000_s1053" type="#_x0000_t75" style="position:absolute;margin-left:119.2pt;margin-top:7.85pt;width:254.1pt;height:178.45pt;z-index:-1">
            <v:imagedata r:id="rId59" o:title=""/>
          </v:shape>
        </w:pict>
      </w: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before="1" w:line="260" w:lineRule="exact"/>
        <w:rPr>
          <w:sz w:val="26"/>
          <w:szCs w:val="26"/>
        </w:rPr>
      </w:pPr>
    </w:p>
    <w:p w:rsidR="003E6F86" w:rsidRDefault="00D76FF7">
      <w:pPr>
        <w:spacing w:before="29" w:line="359" w:lineRule="auto"/>
        <w:ind w:left="192" w:right="8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 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photons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z w:val="24"/>
          <w:szCs w:val="24"/>
        </w:rPr>
        <w:t xml:space="preserve"> of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that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photons.</w:t>
      </w:r>
    </w:p>
    <w:p w:rsidR="003E6F86" w:rsidRDefault="003E6F86">
      <w:pPr>
        <w:spacing w:line="200" w:lineRule="exact"/>
      </w:pPr>
    </w:p>
    <w:p w:rsidR="003E6F86" w:rsidRDefault="003E6F86">
      <w:pPr>
        <w:spacing w:before="1" w:line="220" w:lineRule="exact"/>
        <w:rPr>
          <w:sz w:val="22"/>
          <w:szCs w:val="22"/>
        </w:rPr>
      </w:pPr>
    </w:p>
    <w:p w:rsidR="003E6F86" w:rsidRDefault="00D76FF7">
      <w:pPr>
        <w:spacing w:line="359" w:lineRule="auto"/>
        <w:ind w:left="192" w:right="7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y 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xpl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photons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filter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-3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with.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photon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sult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 listen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ted.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nism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s as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lows:</w:t>
      </w:r>
    </w:p>
    <w:p w:rsidR="003E6F86" w:rsidRDefault="003E6F86">
      <w:pPr>
        <w:spacing w:before="1" w:line="180" w:lineRule="exact"/>
        <w:rPr>
          <w:sz w:val="18"/>
          <w:szCs w:val="18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ind w:left="552"/>
        <w:rPr>
          <w:sz w:val="24"/>
          <w:szCs w:val="24"/>
        </w:rPr>
        <w:sectPr w:rsidR="003E6F86" w:rsidSect="006E19AC">
          <w:pgSz w:w="11920" w:h="16840"/>
          <w:pgMar w:top="15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1.  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sen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iver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ndom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>.</w:t>
      </w:r>
    </w:p>
    <w:p w:rsidR="003E6F86" w:rsidRDefault="00D76FF7">
      <w:pPr>
        <w:spacing w:before="61"/>
        <w:ind w:left="552"/>
        <w:rPr>
          <w:sz w:val="24"/>
          <w:szCs w:val="24"/>
        </w:rPr>
      </w:pPr>
      <w:r>
        <w:rPr>
          <w:sz w:val="24"/>
          <w:szCs w:val="24"/>
        </w:rPr>
        <w:lastRenderedPageBreak/>
        <w:t>2.   The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iver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 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at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om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 it.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spacing w:line="360" w:lineRule="auto"/>
        <w:ind w:left="912" w:right="78" w:hanging="360"/>
        <w:rPr>
          <w:sz w:val="24"/>
          <w:szCs w:val="24"/>
        </w:rPr>
      </w:pPr>
      <w:r>
        <w:rPr>
          <w:sz w:val="24"/>
          <w:szCs w:val="24"/>
        </w:rPr>
        <w:t>3.   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isations</w:t>
      </w:r>
      <w:proofErr w:type="spell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</w:p>
    <w:p w:rsidR="003E6F86" w:rsidRDefault="00D76FF7">
      <w:pPr>
        <w:spacing w:before="3" w:line="360" w:lineRule="auto"/>
        <w:ind w:left="912" w:right="80" w:hanging="360"/>
        <w:rPr>
          <w:sz w:val="24"/>
          <w:szCs w:val="24"/>
        </w:rPr>
      </w:pPr>
      <w:r>
        <w:rPr>
          <w:sz w:val="24"/>
          <w:szCs w:val="24"/>
        </w:rPr>
        <w:t>4.   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iver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ived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3E6F86" w:rsidRDefault="00D76FF7">
      <w:pPr>
        <w:spacing w:before="3" w:line="360" w:lineRule="auto"/>
        <w:ind w:left="912" w:right="80" w:hanging="3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rce</w:t>
      </w:r>
      <w:r>
        <w:rPr>
          <w:sz w:val="24"/>
          <w:szCs w:val="24"/>
        </w:rPr>
        <w:t>pted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iver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wi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 be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3E6F86" w:rsidRDefault="00D76FF7">
      <w:pPr>
        <w:spacing w:before="3"/>
        <w:ind w:left="552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then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ss has to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ted.</w:t>
      </w:r>
    </w:p>
    <w:p w:rsidR="003E6F86" w:rsidRDefault="003E6F86">
      <w:pPr>
        <w:spacing w:line="200" w:lineRule="exact"/>
      </w:pPr>
    </w:p>
    <w:p w:rsidR="003E6F86" w:rsidRDefault="003E6F86">
      <w:pPr>
        <w:spacing w:before="1" w:line="220" w:lineRule="exact"/>
        <w:rPr>
          <w:sz w:val="22"/>
          <w:szCs w:val="22"/>
        </w:rPr>
      </w:pPr>
    </w:p>
    <w:p w:rsidR="003E6F86" w:rsidRDefault="00D76FF7">
      <w:pPr>
        <w:spacing w:line="360" w:lineRule="auto"/>
        <w:ind w:left="192" w:right="73"/>
        <w:jc w:val="both"/>
        <w:rPr>
          <w:sz w:val="24"/>
          <w:szCs w:val="24"/>
        </w:rPr>
      </w:pPr>
      <w:r>
        <w:pict>
          <v:group id="_x0000_s1047" style="position:absolute;left:0;text-align:left;margin-left:477pt;margin-top:49.9pt;width:7.3pt;height:7.3pt;z-index:-1240;mso-position-horizontal-relative:page" coordorigin="9540,998" coordsize="146,146">
            <v:shape id="_x0000_s1048" style="position:absolute;left:9540;top:998;width:146;height:146" coordorigin="9540,998" coordsize="146,146" path="m9564,1023r-12,15l9543,1056r-3,20l9540,1091r6,19l9558,1126r12,10l9588,1143r21,1l9627,1142r18,-8l9662,1120r12,-15l9682,1087r4,-20l9685,1052r-5,-19l9668,1017r-12,-9l9638,1000r-21,-2l9599,1001r-18,9l9564,1023xe" fillcolor="#1f487c" stroked="f">
              <v:path arrowok="t"/>
            </v:shape>
            <w10:wrap anchorx="page"/>
          </v:group>
        </w:pic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wish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 without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stenin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7"/>
          <w:sz w:val="24"/>
          <w:szCs w:val="24"/>
        </w:rPr>
        <w:t>e</w:t>
      </w:r>
      <w:r>
        <w:rPr>
          <w:sz w:val="24"/>
          <w:szCs w:val="24"/>
        </w:rPr>
        <w:t>y 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tries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(she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use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ndom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 to</w:t>
      </w:r>
      <w:r>
        <w:rPr>
          <w:spacing w:val="2"/>
          <w:sz w:val="24"/>
          <w:szCs w:val="24"/>
        </w:rPr>
        <w:t xml:space="preserve"> d</w:t>
      </w:r>
      <w:r>
        <w:rPr>
          <w:sz w:val="24"/>
          <w:szCs w:val="24"/>
        </w:rPr>
        <w:t>o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 as she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ow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hich 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Ali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that Eve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50%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n;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%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lues.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 7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ob.</w:t>
      </w:r>
    </w:p>
    <w:p w:rsidR="003E6F86" w:rsidRDefault="00D76FF7">
      <w:pPr>
        <w:spacing w:before="4" w:line="360" w:lineRule="auto"/>
        <w:ind w:left="192" w:right="74"/>
        <w:jc w:val="both"/>
        <w:rPr>
          <w:sz w:val="24"/>
          <w:szCs w:val="24"/>
        </w:rPr>
      </w:pPr>
      <w:r>
        <w:rPr>
          <w:sz w:val="24"/>
          <w:szCs w:val="24"/>
        </w:rPr>
        <w:t>Assum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 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 Eve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2"/>
          <w:sz w:val="24"/>
          <w:szCs w:val="24"/>
        </w:rPr>
        <w:t xml:space="preserve"> h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ived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 than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25%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ic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</w:p>
    <w:p w:rsidR="003E6F86" w:rsidRDefault="00D76FF7" w:rsidP="006E19AC">
      <w:pPr>
        <w:spacing w:before="3" w:line="360" w:lineRule="auto"/>
        <w:ind w:left="192" w:right="74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Anoth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Alice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lues,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the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mation.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matter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subt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stening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 xml:space="preserve">the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  the  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ne 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 xml:space="preserve">%  noise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 it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uish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riti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9%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10km,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E6F86" w:rsidRDefault="00D76FF7">
      <w:pPr>
        <w:spacing w:before="81"/>
        <w:ind w:left="192" w:right="7369"/>
        <w:jc w:val="both"/>
        <w:rPr>
          <w:rFonts w:ascii="Monotype Corsiva" w:eastAsia="Monotype Corsiva" w:hAnsi="Monotype Corsiva" w:cs="Monotype Corsiva"/>
          <w:sz w:val="24"/>
          <w:szCs w:val="24"/>
        </w:rPr>
      </w:pPr>
      <w:r>
        <w:rPr>
          <w:rFonts w:ascii="Monotype Corsiva" w:eastAsia="Monotype Corsiva" w:hAnsi="Monotype Corsiva" w:cs="Monotype Corsiva"/>
          <w:i/>
          <w:sz w:val="24"/>
          <w:szCs w:val="24"/>
        </w:rPr>
        <w:lastRenderedPageBreak/>
        <w:t>Quantum bit</w:t>
      </w:r>
      <w:r>
        <w:rPr>
          <w:rFonts w:ascii="Monotype Corsiva" w:eastAsia="Monotype Corsiva" w:hAnsi="Monotype Corsiva" w:cs="Monotype Corsiva"/>
          <w:i/>
          <w:spacing w:val="3"/>
          <w:sz w:val="24"/>
          <w:szCs w:val="24"/>
        </w:rPr>
        <w:t xml:space="preserve"> </w:t>
      </w:r>
      <w:r>
        <w:rPr>
          <w:rFonts w:ascii="Monotype Corsiva" w:eastAsia="Monotype Corsiva" w:hAnsi="Monotype Corsiva" w:cs="Monotype Corsiva"/>
          <w:i/>
          <w:sz w:val="24"/>
          <w:szCs w:val="24"/>
        </w:rPr>
        <w:t>commitment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00" w:lineRule="exact"/>
      </w:pPr>
    </w:p>
    <w:p w:rsidR="003E6F86" w:rsidRDefault="00D76FF7">
      <w:pPr>
        <w:spacing w:line="359" w:lineRule="auto"/>
        <w:ind w:left="192" w:right="7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Using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method,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ople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ontribution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bidd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(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of simp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the hi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opposi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ion).</w:t>
      </w:r>
    </w:p>
    <w:p w:rsidR="003E6F86" w:rsidRDefault="00D76FF7">
      <w:pPr>
        <w:spacing w:before="6"/>
        <w:ind w:left="192" w:right="4873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 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is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thod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as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ows:</w:t>
      </w:r>
    </w:p>
    <w:p w:rsidR="003E6F86" w:rsidRDefault="003E6F86">
      <w:pPr>
        <w:spacing w:line="200" w:lineRule="exact"/>
      </w:pPr>
    </w:p>
    <w:p w:rsidR="003E6F86" w:rsidRDefault="003E6F86">
      <w:pPr>
        <w:spacing w:before="18" w:line="200" w:lineRule="exact"/>
      </w:pPr>
    </w:p>
    <w:p w:rsidR="003E6F86" w:rsidRDefault="00D76FF7">
      <w:pPr>
        <w:ind w:left="552"/>
        <w:rPr>
          <w:sz w:val="24"/>
          <w:szCs w:val="24"/>
        </w:rPr>
      </w:pPr>
      <w:r>
        <w:rPr>
          <w:sz w:val="24"/>
          <w:szCs w:val="24"/>
        </w:rPr>
        <w:t>1.   Alice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sen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s a 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 xml:space="preserve">otons to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ob,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proofErr w:type="spellStart"/>
      <w:r>
        <w:rPr>
          <w:sz w:val="24"/>
          <w:szCs w:val="24"/>
        </w:rPr>
        <w:t>pol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.</w:t>
      </w:r>
    </w:p>
    <w:p w:rsidR="003E6F86" w:rsidRDefault="003E6F86">
      <w:pPr>
        <w:spacing w:before="10" w:line="120" w:lineRule="exact"/>
        <w:rPr>
          <w:sz w:val="13"/>
          <w:szCs w:val="13"/>
        </w:rPr>
      </w:pPr>
    </w:p>
    <w:p w:rsidR="003E6F86" w:rsidRDefault="00D76FF7">
      <w:pPr>
        <w:ind w:left="552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 re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ives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oton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ndom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3E6F86" w:rsidRDefault="003E6F86">
      <w:pPr>
        <w:spacing w:before="7" w:line="120" w:lineRule="exact"/>
        <w:rPr>
          <w:sz w:val="13"/>
          <w:szCs w:val="13"/>
        </w:rPr>
      </w:pPr>
    </w:p>
    <w:p w:rsidR="003E6F86" w:rsidRDefault="00D76FF7">
      <w:pPr>
        <w:ind w:left="552"/>
        <w:rPr>
          <w:sz w:val="24"/>
          <w:szCs w:val="24"/>
        </w:rPr>
      </w:pPr>
      <w:r>
        <w:rPr>
          <w:sz w:val="24"/>
          <w:szCs w:val="24"/>
        </w:rPr>
        <w:t>3.   Alice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pacing w:val="1"/>
          <w:sz w:val="24"/>
          <w:szCs w:val="24"/>
        </w:rPr>
        <w:t>i</w:t>
      </w:r>
      <w:r>
        <w:rPr>
          <w:spacing w:val="8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1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</w:p>
    <w:p w:rsidR="003E6F86" w:rsidRDefault="003E6F86">
      <w:pPr>
        <w:spacing w:before="9" w:line="120" w:lineRule="exact"/>
        <w:rPr>
          <w:sz w:val="13"/>
          <w:szCs w:val="13"/>
        </w:rPr>
      </w:pPr>
    </w:p>
    <w:p w:rsidR="003E6F86" w:rsidRDefault="00D76FF7">
      <w:pPr>
        <w:ind w:left="912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he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his </w:t>
      </w:r>
      <w:proofErr w:type="spellStart"/>
      <w:r>
        <w:rPr>
          <w:sz w:val="24"/>
          <w:szCs w:val="24"/>
        </w:rPr>
        <w:t>pol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isation</w:t>
      </w:r>
      <w:proofErr w:type="spellEnd"/>
      <w:r>
        <w:rPr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</w:p>
    <w:p w:rsidR="003E6F86" w:rsidRDefault="003E6F86">
      <w:pPr>
        <w:spacing w:line="200" w:lineRule="exact"/>
      </w:pPr>
    </w:p>
    <w:p w:rsidR="003E6F86" w:rsidRDefault="003E6F86">
      <w:pPr>
        <w:spacing w:before="18" w:line="200" w:lineRule="exact"/>
      </w:pPr>
    </w:p>
    <w:p w:rsidR="003E6F86" w:rsidRDefault="00D76FF7">
      <w:pPr>
        <w:spacing w:line="360" w:lineRule="auto"/>
        <w:ind w:left="192" w:right="75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photons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one to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photons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the 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7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how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rt,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4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spellEnd"/>
      <w:proofErr w:type="gramEnd"/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rs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Alice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now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otons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y she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pt.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some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bit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ment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ms.</w:t>
      </w:r>
    </w:p>
    <w:p w:rsidR="003E6F86" w:rsidRDefault="003E6F86">
      <w:pPr>
        <w:spacing w:before="9" w:line="100" w:lineRule="exact"/>
        <w:rPr>
          <w:sz w:val="11"/>
          <w:szCs w:val="11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ind w:left="505"/>
        <w:sectPr w:rsidR="003E6F86" w:rsidSect="006E19AC">
          <w:pgSz w:w="11920" w:h="16840"/>
          <w:pgMar w:top="134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6F86" w:rsidRDefault="00D76FF7">
      <w:pPr>
        <w:spacing w:before="65"/>
        <w:ind w:left="1765"/>
        <w:rPr>
          <w:sz w:val="26"/>
          <w:szCs w:val="26"/>
        </w:rPr>
      </w:pPr>
      <w:proofErr w:type="gramStart"/>
      <w:r>
        <w:rPr>
          <w:b/>
          <w:i/>
          <w:spacing w:val="13"/>
          <w:sz w:val="32"/>
          <w:szCs w:val="32"/>
        </w:rPr>
        <w:lastRenderedPageBreak/>
        <w:t>A</w:t>
      </w:r>
      <w:r>
        <w:rPr>
          <w:b/>
          <w:i/>
          <w:spacing w:val="12"/>
          <w:sz w:val="26"/>
          <w:szCs w:val="26"/>
        </w:rPr>
        <w:t>D</w:t>
      </w:r>
      <w:r>
        <w:rPr>
          <w:b/>
          <w:i/>
          <w:spacing w:val="9"/>
          <w:sz w:val="26"/>
          <w:szCs w:val="26"/>
        </w:rPr>
        <w:t>V</w:t>
      </w:r>
      <w:r>
        <w:rPr>
          <w:b/>
          <w:i/>
          <w:spacing w:val="12"/>
          <w:sz w:val="26"/>
          <w:szCs w:val="26"/>
        </w:rPr>
        <w:t>A</w:t>
      </w:r>
      <w:r>
        <w:rPr>
          <w:b/>
          <w:i/>
          <w:spacing w:val="9"/>
          <w:sz w:val="26"/>
          <w:szCs w:val="26"/>
        </w:rPr>
        <w:t>NT</w:t>
      </w:r>
      <w:r>
        <w:rPr>
          <w:b/>
          <w:i/>
          <w:spacing w:val="12"/>
          <w:sz w:val="26"/>
          <w:szCs w:val="26"/>
        </w:rPr>
        <w:t>A</w:t>
      </w:r>
      <w:r>
        <w:rPr>
          <w:b/>
          <w:i/>
          <w:spacing w:val="9"/>
          <w:sz w:val="26"/>
          <w:szCs w:val="26"/>
        </w:rPr>
        <w:t>GE</w:t>
      </w:r>
      <w:r>
        <w:rPr>
          <w:b/>
          <w:i/>
          <w:sz w:val="26"/>
          <w:szCs w:val="26"/>
        </w:rPr>
        <w:t>S</w:t>
      </w:r>
      <w:r>
        <w:rPr>
          <w:b/>
          <w:i/>
          <w:spacing w:val="-13"/>
          <w:sz w:val="26"/>
          <w:szCs w:val="26"/>
        </w:rPr>
        <w:t xml:space="preserve"> </w:t>
      </w:r>
      <w:r>
        <w:rPr>
          <w:b/>
          <w:i/>
          <w:spacing w:val="-46"/>
          <w:sz w:val="32"/>
          <w:szCs w:val="32"/>
        </w:rPr>
        <w:t xml:space="preserve"> </w:t>
      </w:r>
      <w:r>
        <w:rPr>
          <w:b/>
          <w:i/>
          <w:spacing w:val="1"/>
          <w:sz w:val="32"/>
          <w:szCs w:val="32"/>
          <w:u w:val="thick" w:color="000000"/>
        </w:rPr>
        <w:t>o</w:t>
      </w:r>
      <w:r>
        <w:rPr>
          <w:b/>
          <w:i/>
          <w:sz w:val="32"/>
          <w:szCs w:val="32"/>
          <w:u w:val="thick" w:color="000000"/>
        </w:rPr>
        <w:t>f</w:t>
      </w:r>
      <w:proofErr w:type="gramEnd"/>
      <w:r>
        <w:rPr>
          <w:b/>
          <w:i/>
          <w:spacing w:val="-3"/>
          <w:sz w:val="32"/>
          <w:szCs w:val="32"/>
        </w:rPr>
        <w:t xml:space="preserve"> </w:t>
      </w:r>
      <w:r>
        <w:rPr>
          <w:b/>
          <w:i/>
          <w:spacing w:val="10"/>
          <w:sz w:val="32"/>
          <w:szCs w:val="32"/>
        </w:rPr>
        <w:t>Q</w:t>
      </w:r>
      <w:r>
        <w:rPr>
          <w:b/>
          <w:i/>
          <w:spacing w:val="9"/>
          <w:sz w:val="26"/>
          <w:szCs w:val="26"/>
        </w:rPr>
        <w:t>U</w:t>
      </w:r>
      <w:r>
        <w:rPr>
          <w:b/>
          <w:i/>
          <w:spacing w:val="12"/>
          <w:sz w:val="26"/>
          <w:szCs w:val="26"/>
        </w:rPr>
        <w:t>AN</w:t>
      </w:r>
      <w:r>
        <w:rPr>
          <w:b/>
          <w:i/>
          <w:spacing w:val="9"/>
          <w:sz w:val="26"/>
          <w:szCs w:val="26"/>
        </w:rPr>
        <w:t>TU</w:t>
      </w:r>
      <w:r>
        <w:rPr>
          <w:b/>
          <w:i/>
          <w:sz w:val="26"/>
          <w:szCs w:val="26"/>
        </w:rPr>
        <w:t>M</w:t>
      </w:r>
      <w:r>
        <w:rPr>
          <w:b/>
          <w:i/>
          <w:spacing w:val="9"/>
          <w:sz w:val="26"/>
          <w:szCs w:val="26"/>
        </w:rPr>
        <w:t xml:space="preserve"> </w:t>
      </w:r>
      <w:r>
        <w:rPr>
          <w:b/>
          <w:i/>
          <w:spacing w:val="10"/>
          <w:sz w:val="32"/>
          <w:szCs w:val="32"/>
        </w:rPr>
        <w:t>C</w:t>
      </w:r>
      <w:r>
        <w:rPr>
          <w:b/>
          <w:i/>
          <w:spacing w:val="12"/>
          <w:sz w:val="26"/>
          <w:szCs w:val="26"/>
        </w:rPr>
        <w:t>O</w:t>
      </w:r>
      <w:r>
        <w:rPr>
          <w:b/>
          <w:i/>
          <w:spacing w:val="9"/>
          <w:sz w:val="26"/>
          <w:szCs w:val="26"/>
        </w:rPr>
        <w:t>MP</w:t>
      </w:r>
      <w:r>
        <w:rPr>
          <w:b/>
          <w:i/>
          <w:spacing w:val="12"/>
          <w:sz w:val="26"/>
          <w:szCs w:val="26"/>
        </w:rPr>
        <w:t>U</w:t>
      </w:r>
      <w:r>
        <w:rPr>
          <w:b/>
          <w:i/>
          <w:spacing w:val="9"/>
          <w:sz w:val="26"/>
          <w:szCs w:val="26"/>
        </w:rPr>
        <w:t>TI</w:t>
      </w:r>
      <w:r>
        <w:rPr>
          <w:b/>
          <w:i/>
          <w:spacing w:val="12"/>
          <w:sz w:val="26"/>
          <w:szCs w:val="26"/>
        </w:rPr>
        <w:t>N</w:t>
      </w:r>
      <w:r>
        <w:rPr>
          <w:b/>
          <w:i/>
          <w:sz w:val="26"/>
          <w:szCs w:val="26"/>
        </w:rPr>
        <w:t>G</w:t>
      </w:r>
    </w:p>
    <w:p w:rsidR="003E6F86" w:rsidRDefault="003E6F86">
      <w:pPr>
        <w:spacing w:line="180" w:lineRule="exact"/>
        <w:rPr>
          <w:sz w:val="18"/>
          <w:szCs w:val="18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line="360" w:lineRule="auto"/>
        <w:ind w:left="192" w:right="68" w:firstLine="715"/>
        <w:jc w:val="both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inciple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surp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2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dding 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i.e.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3E6F86" w:rsidRDefault="00D76FF7">
      <w:pPr>
        <w:spacing w:line="280" w:lineRule="exact"/>
        <w:ind w:left="19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onc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so on; in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 sto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2</w:t>
      </w:r>
      <w:r>
        <w:rPr>
          <w:position w:val="11"/>
          <w:sz w:val="16"/>
          <w:szCs w:val="16"/>
        </w:rPr>
        <w:t>L</w:t>
      </w:r>
      <w:r>
        <w:rPr>
          <w:spacing w:val="18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at 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3E6F86" w:rsidRDefault="003E6F86">
      <w:pPr>
        <w:spacing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D76FF7">
      <w:pPr>
        <w:spacing w:line="359" w:lineRule="auto"/>
        <w:ind w:left="192" w:right="72" w:firstLine="715"/>
        <w:jc w:val="both"/>
        <w:rPr>
          <w:sz w:val="24"/>
          <w:szCs w:val="24"/>
        </w:rPr>
      </w:pPr>
      <w:r>
        <w:pict>
          <v:group id="_x0000_s1037" style="position:absolute;left:0;text-align:left;margin-left:477pt;margin-top:46.2pt;width:7.3pt;height:7.3pt;z-index:-1233;mso-position-horizontal-relative:page" coordorigin="9540,924" coordsize="146,146">
            <v:shape id="_x0000_s1038" style="position:absolute;left:9540;top:924;width:146;height:146" coordorigin="9540,924" coordsize="146,146" path="m9564,949r-12,15l9543,982r-3,19l9540,1017r6,19l9558,1052r12,9l9588,1069r21,1l9627,1067r18,-8l9662,1046r12,-15l9682,1013r4,-20l9685,978r-5,-19l9668,942r-12,-9l9638,926r-21,-2l9599,927r-18,8l9564,949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pulses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ic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volve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super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 such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number 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massive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lbeit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 pie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3E6F86" w:rsidRDefault="00D76FF7">
      <w:pPr>
        <w:spacing w:line="280" w:lineRule="exact"/>
        <w:ind w:left="192"/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spacing w:val="5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2</w:t>
      </w:r>
      <w:proofErr w:type="gramStart"/>
      <w:r>
        <w:rPr>
          <w:position w:val="11"/>
          <w:sz w:val="16"/>
          <w:szCs w:val="16"/>
        </w:rPr>
        <w:t xml:space="preserve">L </w:t>
      </w:r>
      <w:r>
        <w:rPr>
          <w:spacing w:val="33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qubi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s.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:rsidR="003E6F86" w:rsidRDefault="003E6F86">
      <w:pPr>
        <w:spacing w:before="2" w:line="100" w:lineRule="exact"/>
        <w:rPr>
          <w:sz w:val="10"/>
          <w:szCs w:val="10"/>
        </w:rPr>
      </w:pPr>
    </w:p>
    <w:p w:rsidR="003E6F86" w:rsidRDefault="00D76FF7">
      <w:pPr>
        <w:spacing w:line="318" w:lineRule="auto"/>
        <w:ind w:left="192" w:right="67"/>
        <w:rPr>
          <w:sz w:val="24"/>
          <w:szCs w:val="24"/>
        </w:rPr>
      </w:pP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2</w:t>
      </w:r>
      <w:r>
        <w:rPr>
          <w:position w:val="11"/>
          <w:sz w:val="16"/>
          <w:szCs w:val="16"/>
        </w:rPr>
        <w:t>L</w:t>
      </w:r>
      <w:r>
        <w:rPr>
          <w:spacing w:val="30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or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to use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2</w:t>
      </w:r>
      <w:r>
        <w:rPr>
          <w:position w:val="11"/>
          <w:sz w:val="16"/>
          <w:szCs w:val="16"/>
        </w:rPr>
        <w:t>L</w:t>
      </w:r>
      <w:r>
        <w:rPr>
          <w:spacing w:val="18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 pro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ssors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</w:p>
    <w:p w:rsidR="003E6F86" w:rsidRDefault="003E6F86">
      <w:pPr>
        <w:spacing w:before="10" w:line="260" w:lineRule="exact"/>
        <w:rPr>
          <w:sz w:val="26"/>
          <w:szCs w:val="26"/>
        </w:rPr>
      </w:pPr>
    </w:p>
    <w:p w:rsidR="003E6F86" w:rsidRDefault="00D76FF7">
      <w:pPr>
        <w:spacing w:line="359" w:lineRule="auto"/>
        <w:ind w:left="192" w:right="78" w:firstLine="715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 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rds 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mous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proofErr w:type="gramEnd"/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loo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ke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is 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more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 xml:space="preserve">un out of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me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3E6F86" w:rsidRDefault="00D76FF7">
      <w:pPr>
        <w:spacing w:before="61"/>
        <w:ind w:left="3749" w:right="3775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spacing w:val="2"/>
          <w:sz w:val="32"/>
          <w:szCs w:val="32"/>
        </w:rPr>
        <w:lastRenderedPageBreak/>
        <w:t>F</w:t>
      </w:r>
      <w:r>
        <w:rPr>
          <w:rFonts w:ascii="Monotype Corsiva" w:eastAsia="Monotype Corsiva" w:hAnsi="Monotype Corsiva" w:cs="Monotype Corsiva"/>
          <w:i/>
          <w:spacing w:val="-1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spacing w:val="1"/>
          <w:sz w:val="32"/>
          <w:szCs w:val="32"/>
        </w:rPr>
        <w:t>TU</w:t>
      </w:r>
      <w:r>
        <w:rPr>
          <w:rFonts w:ascii="Monotype Corsiva" w:eastAsia="Monotype Corsiva" w:hAnsi="Monotype Corsiva" w:cs="Monotype Corsiva"/>
          <w:i/>
          <w:sz w:val="32"/>
          <w:szCs w:val="32"/>
        </w:rPr>
        <w:t>RE</w:t>
      </w:r>
      <w:r>
        <w:rPr>
          <w:rFonts w:ascii="Monotype Corsiva" w:eastAsia="Monotype Corsiva" w:hAnsi="Monotype Corsiva" w:cs="Monotype Corsiva"/>
          <w:i/>
          <w:spacing w:val="-10"/>
          <w:sz w:val="32"/>
          <w:szCs w:val="32"/>
        </w:rPr>
        <w:t xml:space="preserve"> 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S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COPE</w:t>
      </w:r>
    </w:p>
    <w:p w:rsidR="003E6F86" w:rsidRDefault="003E6F86">
      <w:pPr>
        <w:spacing w:before="19" w:line="260" w:lineRule="exact"/>
        <w:rPr>
          <w:sz w:val="26"/>
          <w:szCs w:val="26"/>
        </w:rPr>
      </w:pPr>
      <w:bookmarkStart w:id="0" w:name="_GoBack"/>
      <w:bookmarkEnd w:id="0"/>
    </w:p>
    <w:p w:rsidR="003E6F86" w:rsidRDefault="00D76FF7">
      <w:pPr>
        <w:spacing w:line="360" w:lineRule="auto"/>
        <w:ind w:left="192" w:right="7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on?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 dis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uss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hms and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b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3E6F86" w:rsidRDefault="003E6F86">
      <w:pPr>
        <w:spacing w:before="4" w:line="100" w:lineRule="exact"/>
        <w:rPr>
          <w:sz w:val="10"/>
          <w:szCs w:val="10"/>
        </w:rPr>
      </w:pPr>
    </w:p>
    <w:p w:rsidR="003E6F86" w:rsidRDefault="00D76FF7" w:rsidP="006E19AC">
      <w:pPr>
        <w:spacing w:line="360" w:lineRule="auto"/>
        <w:ind w:left="192" w:right="72"/>
        <w:jc w:val="both"/>
        <w:rPr>
          <w:sz w:val="24"/>
          <w:szCs w:val="24"/>
        </w:rPr>
      </w:pPr>
      <w:r>
        <w:pict>
          <v:group id="_x0000_s1033" style="position:absolute;left:0;text-align:left;margin-left:477pt;margin-top:151.2pt;width:7.3pt;height:7.3pt;z-index:-1229;mso-position-horizontal-relative:page" coordorigin="9540,3024" coordsize="146,146">
            <v:shape id="_x0000_s1034" style="position:absolute;left:9540;top:3024;width:146;height:146" coordorigin="9540,3024" coordsize="146,146" path="m9564,3049r-12,15l9543,3082r-3,20l9540,3118r6,18l9558,3153r12,9l9588,3169r21,2l9627,3168r18,-8l9662,3146r12,-15l9682,3113r4,-20l9685,3078r-5,-19l9668,3043r-12,-9l9638,3026r-21,-2l9599,3027r-18,9l9564,3049xe" fillcolor="#1f487c" stroked="f">
              <v:path arrowok="t"/>
            </v:shape>
            <w10:wrap anchorx="page"/>
          </v:group>
        </w:pic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discus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ding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spee</w:t>
      </w:r>
      <w:r>
        <w:rPr>
          <w:spacing w:val="7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methods: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-up.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lgorithm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-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re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rs 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 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dup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voids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.Thus</w:t>
      </w:r>
      <w:proofErr w:type="gramEnd"/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nown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P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suc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 will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them.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nste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 mo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 .</w:t>
      </w:r>
      <w:proofErr w:type="gramEnd"/>
    </w:p>
    <w:p w:rsidR="003E6F86" w:rsidRDefault="003E6F86">
      <w:pPr>
        <w:spacing w:before="7" w:line="100" w:lineRule="exact"/>
        <w:rPr>
          <w:sz w:val="10"/>
          <w:szCs w:val="10"/>
        </w:rPr>
      </w:pPr>
    </w:p>
    <w:p w:rsidR="003E6F86" w:rsidRDefault="00D76FF7">
      <w:pPr>
        <w:spacing w:line="360" w:lineRule="auto"/>
        <w:ind w:left="192" w:right="72"/>
        <w:jc w:val="both"/>
        <w:rPr>
          <w:sz w:val="24"/>
          <w:szCs w:val="24"/>
        </w:rPr>
        <w:sectPr w:rsidR="003E6F86" w:rsidSect="006E19AC">
          <w:pgSz w:w="11920" w:h="16840"/>
          <w:pgMar w:top="1360" w:right="460" w:bottom="280" w:left="1680" w:header="0" w:footer="61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>How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?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small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runs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normous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 of Hilbe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involves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x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Hilbe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spa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shift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ndom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th.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unin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noise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soon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dict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oblem.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fund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how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ians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talis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ldwide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io</w:t>
      </w:r>
      <w:r>
        <w:rPr>
          <w:spacing w:val="8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lock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will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ic 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le,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ps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rst.</w:t>
      </w:r>
    </w:p>
    <w:p w:rsidR="003E6F86" w:rsidRDefault="003E6F86">
      <w:pPr>
        <w:spacing w:line="200" w:lineRule="exact"/>
      </w:pPr>
    </w:p>
    <w:p w:rsidR="003E6F86" w:rsidRDefault="003E6F86">
      <w:pPr>
        <w:spacing w:before="14" w:line="260" w:lineRule="exact"/>
        <w:rPr>
          <w:sz w:val="26"/>
          <w:szCs w:val="26"/>
        </w:rPr>
      </w:pPr>
    </w:p>
    <w:p w:rsidR="003E6F86" w:rsidRDefault="00D76FF7">
      <w:pPr>
        <w:spacing w:before="28"/>
        <w:ind w:left="3951" w:right="3873"/>
        <w:jc w:val="center"/>
        <w:rPr>
          <w:rFonts w:ascii="Monotype Corsiva" w:eastAsia="Monotype Corsiva" w:hAnsi="Monotype Corsiva" w:cs="Monotype Corsiva"/>
          <w:sz w:val="32"/>
          <w:szCs w:val="32"/>
        </w:rPr>
      </w:pP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N</w:t>
      </w:r>
      <w:r>
        <w:rPr>
          <w:rFonts w:ascii="Monotype Corsiva" w:eastAsia="Monotype Corsiva" w:hAnsi="Monotype Corsiva" w:cs="Monotype Corsiva"/>
          <w:i/>
          <w:spacing w:val="2"/>
          <w:w w:val="99"/>
          <w:sz w:val="32"/>
          <w:szCs w:val="32"/>
        </w:rPr>
        <w:t>C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L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U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SI</w:t>
      </w:r>
      <w:r>
        <w:rPr>
          <w:rFonts w:ascii="Monotype Corsiva" w:eastAsia="Monotype Corsiva" w:hAnsi="Monotype Corsiva" w:cs="Monotype Corsiva"/>
          <w:i/>
          <w:spacing w:val="1"/>
          <w:w w:val="99"/>
          <w:sz w:val="32"/>
          <w:szCs w:val="32"/>
        </w:rPr>
        <w:t>O</w:t>
      </w:r>
      <w:r>
        <w:rPr>
          <w:rFonts w:ascii="Monotype Corsiva" w:eastAsia="Monotype Corsiva" w:hAnsi="Monotype Corsiva" w:cs="Monotype Corsiva"/>
          <w:i/>
          <w:w w:val="99"/>
          <w:sz w:val="32"/>
          <w:szCs w:val="32"/>
        </w:rPr>
        <w:t>N</w:t>
      </w:r>
    </w:p>
    <w:p w:rsidR="003E6F86" w:rsidRDefault="003E6F86">
      <w:pPr>
        <w:spacing w:before="17" w:line="260" w:lineRule="exact"/>
        <w:rPr>
          <w:sz w:val="26"/>
          <w:szCs w:val="26"/>
        </w:rPr>
      </w:pPr>
    </w:p>
    <w:p w:rsidR="003E6F86" w:rsidRDefault="00D76FF7">
      <w:pPr>
        <w:spacing w:line="360" w:lineRule="auto"/>
        <w:ind w:left="192" w:right="7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them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ulating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finite  p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 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 may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 hold  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compute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E6F86" w:rsidRDefault="00D76FF7">
      <w:pPr>
        <w:spacing w:before="3" w:line="360" w:lineRule="auto"/>
        <w:ind w:left="192" w:right="73"/>
        <w:jc w:val="both"/>
        <w:rPr>
          <w:sz w:val="24"/>
          <w:szCs w:val="24"/>
        </w:rPr>
      </w:pPr>
      <w:r>
        <w:pict>
          <v:group id="_x0000_s1027" style="position:absolute;left:0;text-align:left;margin-left:477pt;margin-top:41.65pt;width:7.3pt;height:7.3pt;z-index:-1225;mso-position-horizontal-relative:page" coordorigin="9540,833" coordsize="146,146">
            <v:shape id="_x0000_s1028" style="position:absolute;left:9540;top:833;width:146;height:146" coordorigin="9540,833" coordsize="146,146" path="m9564,858r-12,15l9543,891r-3,20l9540,926r6,19l9558,961r12,10l9588,978r21,1l9627,977r18,-8l9662,955r12,-15l9682,922r4,-20l9685,887r-5,-19l9668,852r-12,-9l9638,835r-21,-2l9599,836r-18,9l9564,858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The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lations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ross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tude of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proofErr w:type="gramStart"/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quick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tasks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hm, a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invent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d; 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hniques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matter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onds.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spin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hout 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sdropp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lis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ted.</w:t>
      </w:r>
    </w:p>
    <w:p w:rsidR="003E6F86" w:rsidRDefault="00D76FF7">
      <w:pPr>
        <w:spacing w:before="6" w:line="359" w:lineRule="auto"/>
        <w:ind w:left="192" w:right="7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oving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icult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 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nics,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ssful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to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Nobo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 the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uter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alw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be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</w:p>
    <w:p w:rsidR="003E6F86" w:rsidRDefault="003E6F86">
      <w:pPr>
        <w:spacing w:before="5" w:line="100" w:lineRule="exact"/>
        <w:rPr>
          <w:sz w:val="10"/>
          <w:szCs w:val="10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line="420" w:lineRule="exact"/>
        <w:ind w:left="192" w:right="7483"/>
        <w:jc w:val="both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position w:val="-2"/>
          <w:sz w:val="36"/>
          <w:szCs w:val="36"/>
        </w:rPr>
        <w:t>Refe</w:t>
      </w:r>
      <w:r>
        <w:rPr>
          <w:rFonts w:ascii="Verdana" w:eastAsia="Verdana" w:hAnsi="Verdana" w:cs="Verdana"/>
          <w:b/>
          <w:spacing w:val="1"/>
          <w:position w:val="-2"/>
          <w:sz w:val="36"/>
          <w:szCs w:val="36"/>
        </w:rPr>
        <w:t>r</w:t>
      </w:r>
      <w:r>
        <w:rPr>
          <w:rFonts w:ascii="Verdana" w:eastAsia="Verdana" w:hAnsi="Verdana" w:cs="Verdana"/>
          <w:b/>
          <w:position w:val="-2"/>
          <w:sz w:val="36"/>
          <w:szCs w:val="36"/>
        </w:rPr>
        <w:t>e</w:t>
      </w:r>
      <w:r>
        <w:rPr>
          <w:rFonts w:ascii="Verdana" w:eastAsia="Verdana" w:hAnsi="Verdana" w:cs="Verdana"/>
          <w:b/>
          <w:spacing w:val="1"/>
          <w:position w:val="-2"/>
          <w:sz w:val="36"/>
          <w:szCs w:val="36"/>
        </w:rPr>
        <w:t>n</w:t>
      </w:r>
      <w:r>
        <w:rPr>
          <w:rFonts w:ascii="Verdana" w:eastAsia="Verdana" w:hAnsi="Verdana" w:cs="Verdana"/>
          <w:b/>
          <w:position w:val="-2"/>
          <w:sz w:val="36"/>
          <w:szCs w:val="36"/>
        </w:rPr>
        <w:t>ce</w:t>
      </w:r>
    </w:p>
    <w:p w:rsidR="003E6F86" w:rsidRDefault="003E6F86">
      <w:pPr>
        <w:spacing w:before="10" w:line="160" w:lineRule="exact"/>
        <w:rPr>
          <w:sz w:val="17"/>
          <w:szCs w:val="17"/>
        </w:rPr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3E6F86">
      <w:pPr>
        <w:spacing w:line="200" w:lineRule="exact"/>
      </w:pPr>
    </w:p>
    <w:p w:rsidR="003E6F86" w:rsidRDefault="00D76FF7">
      <w:pPr>
        <w:spacing w:before="26"/>
        <w:ind w:left="552"/>
        <w:rPr>
          <w:sz w:val="28"/>
          <w:szCs w:val="28"/>
        </w:rPr>
      </w:pPr>
      <w:r>
        <w:rPr>
          <w:spacing w:val="40"/>
          <w:sz w:val="28"/>
          <w:szCs w:val="28"/>
        </w:rPr>
        <w:t xml:space="preserve"> </w:t>
      </w:r>
      <w:hyperlink r:id="rId60">
        <w:r>
          <w:rPr>
            <w:spacing w:val="-1"/>
            <w:sz w:val="28"/>
            <w:szCs w:val="28"/>
          </w:rPr>
          <w:t>www</w:t>
        </w:r>
        <w:r>
          <w:rPr>
            <w:sz w:val="28"/>
            <w:szCs w:val="28"/>
          </w:rPr>
          <w:t>.g</w:t>
        </w:r>
        <w:r>
          <w:rPr>
            <w:spacing w:val="1"/>
            <w:sz w:val="28"/>
            <w:szCs w:val="28"/>
          </w:rPr>
          <w:t>o</w:t>
        </w:r>
        <w:r>
          <w:rPr>
            <w:spacing w:val="-1"/>
            <w:sz w:val="28"/>
            <w:szCs w:val="28"/>
          </w:rPr>
          <w:t>o</w:t>
        </w:r>
        <w:r>
          <w:rPr>
            <w:spacing w:val="1"/>
            <w:sz w:val="28"/>
            <w:szCs w:val="28"/>
          </w:rPr>
          <w:t>gl</w:t>
        </w:r>
        <w:r>
          <w:rPr>
            <w:sz w:val="28"/>
            <w:szCs w:val="28"/>
          </w:rPr>
          <w:t>e</w:t>
        </w:r>
        <w:r>
          <w:rPr>
            <w:spacing w:val="-3"/>
            <w:sz w:val="28"/>
            <w:szCs w:val="28"/>
          </w:rPr>
          <w:t>.</w:t>
        </w:r>
        <w:r>
          <w:rPr>
            <w:sz w:val="28"/>
            <w:szCs w:val="28"/>
          </w:rPr>
          <w:t>c</w:t>
        </w:r>
        <w:r>
          <w:rPr>
            <w:spacing w:val="1"/>
            <w:sz w:val="28"/>
            <w:szCs w:val="28"/>
          </w:rPr>
          <w:t>o</w:t>
        </w:r>
        <w:r>
          <w:rPr>
            <w:sz w:val="28"/>
            <w:szCs w:val="28"/>
          </w:rPr>
          <w:t>m</w:t>
        </w:r>
      </w:hyperlink>
    </w:p>
    <w:p w:rsidR="003E6F86" w:rsidRDefault="003E6F86">
      <w:pPr>
        <w:spacing w:before="9" w:line="240" w:lineRule="exact"/>
        <w:rPr>
          <w:sz w:val="24"/>
          <w:szCs w:val="24"/>
        </w:rPr>
      </w:pPr>
    </w:p>
    <w:p w:rsidR="006E19AC" w:rsidRPr="006E19AC" w:rsidRDefault="00D76FF7" w:rsidP="006E19AC">
      <w:pPr>
        <w:spacing w:line="340" w:lineRule="exact"/>
        <w:ind w:left="20" w:right="-48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 xml:space="preserve"> </w:t>
      </w:r>
      <w:hyperlink r:id="rId61">
        <w:r w:rsidRPr="006E19AC">
          <w:rPr>
            <w:spacing w:val="40"/>
            <w:sz w:val="28"/>
            <w:szCs w:val="28"/>
          </w:rPr>
          <w:t>www</w:t>
        </w:r>
        <w:r w:rsidRPr="006E19AC">
          <w:rPr>
            <w:spacing w:val="40"/>
            <w:sz w:val="28"/>
            <w:szCs w:val="28"/>
          </w:rPr>
          <w:t>.</w:t>
        </w:r>
        <w:r w:rsidRPr="006E19AC">
          <w:rPr>
            <w:spacing w:val="40"/>
            <w:sz w:val="28"/>
            <w:szCs w:val="28"/>
          </w:rPr>
          <w:t>w</w:t>
        </w:r>
        <w:r w:rsidRPr="006E19AC">
          <w:rPr>
            <w:spacing w:val="40"/>
            <w:sz w:val="28"/>
            <w:szCs w:val="28"/>
          </w:rPr>
          <w:t>ikip</w:t>
        </w:r>
        <w:r w:rsidRPr="006E19AC">
          <w:rPr>
            <w:spacing w:val="40"/>
            <w:sz w:val="28"/>
            <w:szCs w:val="28"/>
          </w:rPr>
          <w:t>e</w:t>
        </w:r>
        <w:r w:rsidRPr="006E19AC">
          <w:rPr>
            <w:spacing w:val="40"/>
            <w:sz w:val="28"/>
            <w:szCs w:val="28"/>
          </w:rPr>
          <w:t>d</w:t>
        </w:r>
        <w:r w:rsidRPr="006E19AC">
          <w:rPr>
            <w:spacing w:val="40"/>
            <w:sz w:val="28"/>
            <w:szCs w:val="28"/>
          </w:rPr>
          <w:t>i</w:t>
        </w:r>
        <w:r w:rsidRPr="006E19AC">
          <w:rPr>
            <w:spacing w:val="40"/>
            <w:sz w:val="28"/>
            <w:szCs w:val="28"/>
          </w:rPr>
          <w:t>a.</w:t>
        </w:r>
        <w:r w:rsidRPr="006E19AC">
          <w:rPr>
            <w:spacing w:val="40"/>
            <w:sz w:val="28"/>
            <w:szCs w:val="28"/>
          </w:rPr>
          <w:t>o</w:t>
        </w:r>
        <w:r w:rsidRPr="006E19AC">
          <w:rPr>
            <w:spacing w:val="40"/>
            <w:sz w:val="28"/>
            <w:szCs w:val="28"/>
          </w:rPr>
          <w:t>rg</w:t>
        </w:r>
      </w:hyperlink>
      <w:r w:rsidR="006E19AC" w:rsidRPr="006E19AC">
        <w:rPr>
          <w:spacing w:val="40"/>
          <w:sz w:val="28"/>
          <w:szCs w:val="28"/>
        </w:rPr>
        <w:t xml:space="preserve"> </w:t>
      </w:r>
    </w:p>
    <w:p w:rsidR="006E19AC" w:rsidRPr="006E19AC" w:rsidRDefault="006E19AC" w:rsidP="006E19AC">
      <w:pPr>
        <w:spacing w:line="340" w:lineRule="exact"/>
        <w:ind w:left="20" w:right="-48"/>
        <w:rPr>
          <w:spacing w:val="40"/>
          <w:sz w:val="28"/>
          <w:szCs w:val="28"/>
        </w:rPr>
      </w:pPr>
      <w:r w:rsidRPr="006E19AC">
        <w:rPr>
          <w:spacing w:val="40"/>
          <w:sz w:val="28"/>
          <w:szCs w:val="28"/>
        </w:rPr>
        <w:t>www.SeminarSlide.com</w:t>
      </w:r>
    </w:p>
    <w:p w:rsidR="003E6F86" w:rsidRDefault="003E6F86">
      <w:pPr>
        <w:ind w:left="552"/>
        <w:rPr>
          <w:sz w:val="28"/>
          <w:szCs w:val="28"/>
        </w:rPr>
      </w:pPr>
    </w:p>
    <w:p w:rsidR="003E6F86" w:rsidRDefault="003E6F86">
      <w:pPr>
        <w:spacing w:before="7" w:line="240" w:lineRule="exact"/>
        <w:rPr>
          <w:sz w:val="24"/>
          <w:szCs w:val="24"/>
        </w:rPr>
      </w:pPr>
    </w:p>
    <w:p w:rsidR="006E19AC" w:rsidRDefault="006E19AC" w:rsidP="006E19AC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3E6F86" w:rsidRDefault="003E6F86" w:rsidP="006E19AC">
      <w:pPr>
        <w:ind w:left="552"/>
        <w:rPr>
          <w:sz w:val="28"/>
          <w:szCs w:val="28"/>
        </w:rPr>
      </w:pPr>
    </w:p>
    <w:sectPr w:rsidR="003E6F86" w:rsidSect="006E19AC">
      <w:pgSz w:w="11920" w:h="16840"/>
      <w:pgMar w:top="1560" w:right="460" w:bottom="280" w:left="1680" w:header="0" w:footer="6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FF7" w:rsidRDefault="00D76FF7">
      <w:r>
        <w:separator/>
      </w:r>
    </w:p>
  </w:endnote>
  <w:endnote w:type="continuationSeparator" w:id="0">
    <w:p w:rsidR="00D76FF7" w:rsidRDefault="00D7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F86" w:rsidRDefault="00D76FF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2.2pt;margin-top:792.25pt;width:16pt;height:14pt;z-index:-1337;mso-position-horizontal-relative:page;mso-position-vertical-relative:page" filled="f" stroked="f">
          <v:textbox inset="0,0,0,0">
            <w:txbxContent>
              <w:p w:rsidR="003E6F86" w:rsidRDefault="00D76FF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E19AC">
                  <w:rPr>
                    <w:noProof/>
                    <w:sz w:val="24"/>
                    <w:szCs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F86" w:rsidRDefault="00D76FF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2.2pt;margin-top:792.25pt;width:16pt;height:14pt;z-index:-1336;mso-position-horizontal-relative:page;mso-position-vertical-relative:page" filled="f" stroked="f">
          <v:textbox inset="0,0,0,0">
            <w:txbxContent>
              <w:p w:rsidR="003E6F86" w:rsidRDefault="00D76FF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E19AC">
                  <w:rPr>
                    <w:noProof/>
                    <w:sz w:val="24"/>
                    <w:szCs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FF7" w:rsidRDefault="00D76FF7">
      <w:r>
        <w:separator/>
      </w:r>
    </w:p>
  </w:footnote>
  <w:footnote w:type="continuationSeparator" w:id="0">
    <w:p w:rsidR="00D76FF7" w:rsidRDefault="00D7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9AC" w:rsidRDefault="006E19AC" w:rsidP="006E19AC">
    <w:pPr>
      <w:spacing w:line="340" w:lineRule="exact"/>
      <w:ind w:left="20" w:right="-48"/>
      <w:jc w:val="center"/>
      <w:rPr>
        <w:rFonts w:ascii="Cambria" w:eastAsia="Cambria" w:hAnsi="Cambria" w:cs="Cambria"/>
        <w:b/>
        <w:color w:val="7030A0"/>
        <w:sz w:val="36"/>
        <w:szCs w:val="36"/>
      </w:rPr>
    </w:pPr>
    <w:r>
      <w:rPr>
        <w:b/>
        <w:color w:val="7030A0"/>
        <w:sz w:val="36"/>
        <w:szCs w:val="36"/>
      </w:rPr>
      <w:t>www.SeminarSlide.com</w:t>
    </w:r>
  </w:p>
  <w:p w:rsidR="006E19AC" w:rsidRDefault="006E1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3CF4"/>
    <w:multiLevelType w:val="multilevel"/>
    <w:tmpl w:val="601447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86"/>
    <w:rsid w:val="003E6F86"/>
    <w:rsid w:val="006E19AC"/>
    <w:rsid w:val="00D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3D9935"/>
  <w15:docId w15:val="{25689B52-879D-4775-8E0C-5E3AB12B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9AC"/>
  </w:style>
  <w:style w:type="paragraph" w:styleId="Footer">
    <w:name w:val="footer"/>
    <w:basedOn w:val="Normal"/>
    <w:link w:val="FooterChar"/>
    <w:uiPriority w:val="99"/>
    <w:unhideWhenUsed/>
    <w:rsid w:val="006E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png"/><Relationship Id="rId50" Type="http://schemas.openxmlformats.org/officeDocument/2006/relationships/image" Target="media/image40.jpeg"/><Relationship Id="rId55" Type="http://schemas.openxmlformats.org/officeDocument/2006/relationships/footer" Target="footer2.xm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image" Target="media/image31.jpe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oc.ic.ac.uk/~nd/surprise_97/journal/vol4/spb3/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3" Type="http://schemas.openxmlformats.org/officeDocument/2006/relationships/image" Target="media/image43.jpeg"/><Relationship Id="rId58" Type="http://schemas.openxmlformats.org/officeDocument/2006/relationships/image" Target="media/image47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image" Target="media/image39.jpeg"/><Relationship Id="rId57" Type="http://schemas.openxmlformats.org/officeDocument/2006/relationships/image" Target="media/image46.png"/><Relationship Id="rId61" Type="http://schemas.openxmlformats.org/officeDocument/2006/relationships/hyperlink" Target="http://www.wikipedia.org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52" Type="http://schemas.openxmlformats.org/officeDocument/2006/relationships/image" Target="media/image42.jpeg"/><Relationship Id="rId6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ure.com/nsu/020617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image" Target="media/image38.jpeg"/><Relationship Id="rId56" Type="http://schemas.openxmlformats.org/officeDocument/2006/relationships/image" Target="media/image45.jpeg"/><Relationship Id="rId8" Type="http://schemas.openxmlformats.org/officeDocument/2006/relationships/footer" Target="footer1.xml"/><Relationship Id="rId51" Type="http://schemas.openxmlformats.org/officeDocument/2006/relationships/image" Target="media/image41.jpe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59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7498</Words>
  <Characters>42739</Characters>
  <Application>Microsoft Office Word</Application>
  <DocSecurity>0</DocSecurity>
  <Lines>356</Lines>
  <Paragraphs>100</Paragraphs>
  <ScaleCrop>false</ScaleCrop>
  <Company/>
  <LinksUpToDate>false</LinksUpToDate>
  <CharactersWithSpaces>50137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</cp:lastModifiedBy>
  <cp:revision>2</cp:revision>
  <dcterms:created xsi:type="dcterms:W3CDTF">2017-09-12T18:32:00Z</dcterms:created>
  <dcterms:modified xsi:type="dcterms:W3CDTF">2017-09-12T18:39:00Z</dcterms:modified>
</cp:coreProperties>
</file>